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08" w:rsidRPr="001A6C28" w:rsidRDefault="00C361BA" w:rsidP="004E0875">
      <w:pPr>
        <w:spacing w:before="0" w:line="276" w:lineRule="auto"/>
        <w:ind w:left="113"/>
        <w:rPr>
          <w:sz w:val="24"/>
          <w:szCs w:val="24"/>
        </w:rPr>
      </w:pPr>
      <w:bookmarkStart w:id="0" w:name="_GoBack"/>
      <w:bookmarkEnd w:id="0"/>
      <w:r w:rsidRPr="001A6C28">
        <w:rPr>
          <w:rFonts w:eastAsia="Cambria Math"/>
          <w:spacing w:val="1"/>
          <w:position w:val="18"/>
          <w:sz w:val="24"/>
          <w:szCs w:val="24"/>
        </w:rPr>
        <w:t>YUDHA HERWANSYAH</w:t>
      </w:r>
    </w:p>
    <w:p w:rsidR="00591E78" w:rsidRPr="001A6C28" w:rsidRDefault="00A86D77" w:rsidP="004E0875">
      <w:pPr>
        <w:spacing w:before="0" w:line="480" w:lineRule="auto"/>
        <w:ind w:left="0" w:firstLine="113"/>
        <w:rPr>
          <w:sz w:val="24"/>
          <w:szCs w:val="24"/>
        </w:rPr>
      </w:pPr>
      <w:hyperlink r:id="rId6" w:history="1">
        <w:r w:rsidR="00CB2C08" w:rsidRPr="001A6C28">
          <w:rPr>
            <w:rStyle w:val="Hyperlink"/>
            <w:sz w:val="24"/>
            <w:szCs w:val="24"/>
          </w:rPr>
          <w:t>Yuyudher17@gmail.com</w:t>
        </w:r>
      </w:hyperlink>
      <w:r w:rsidR="00CB2C08" w:rsidRPr="001A6C28">
        <w:rPr>
          <w:sz w:val="24"/>
          <w:szCs w:val="24"/>
        </w:rPr>
        <w:t xml:space="preserve"> | </w:t>
      </w:r>
      <w:hyperlink r:id="rId7" w:history="1">
        <w:r w:rsidR="00CB2C08" w:rsidRPr="001A6C28">
          <w:rPr>
            <w:rStyle w:val="Hyperlink"/>
            <w:b/>
            <w:sz w:val="24"/>
            <w:szCs w:val="24"/>
          </w:rPr>
          <w:t>Instagram</w:t>
        </w:r>
        <w:r w:rsidR="00CB2C08" w:rsidRPr="001A6C28">
          <w:rPr>
            <w:rStyle w:val="Hyperlink"/>
            <w:sz w:val="24"/>
            <w:szCs w:val="24"/>
          </w:rPr>
          <w:t>.com/</w:t>
        </w:r>
        <w:proofErr w:type="spellStart"/>
        <w:r w:rsidR="00CB2C08" w:rsidRPr="001A6C28">
          <w:rPr>
            <w:rStyle w:val="Hyperlink"/>
            <w:sz w:val="24"/>
            <w:szCs w:val="24"/>
          </w:rPr>
          <w:t>yudhahrwnsyh</w:t>
        </w:r>
        <w:proofErr w:type="spellEnd"/>
        <w:r w:rsidR="00CB2C08" w:rsidRPr="001A6C28">
          <w:rPr>
            <w:rStyle w:val="Hyperlink"/>
            <w:sz w:val="24"/>
            <w:szCs w:val="24"/>
          </w:rPr>
          <w:t>/</w:t>
        </w:r>
      </w:hyperlink>
      <w:r w:rsidR="00CB2C08" w:rsidRPr="001A6C28">
        <w:rPr>
          <w:sz w:val="24"/>
          <w:szCs w:val="24"/>
        </w:rPr>
        <w:t xml:space="preserve"> | </w:t>
      </w:r>
      <w:r w:rsidR="00930DD0" w:rsidRPr="001A6C28">
        <w:rPr>
          <w:sz w:val="24"/>
          <w:szCs w:val="24"/>
        </w:rPr>
        <w:t>081274494899</w:t>
      </w:r>
    </w:p>
    <w:p w:rsidR="00591E78" w:rsidRPr="001A6C28" w:rsidRDefault="00A86D77" w:rsidP="004E0875">
      <w:pPr>
        <w:spacing w:before="0" w:line="480" w:lineRule="auto"/>
        <w:ind w:left="113" w:right="8956"/>
        <w:rPr>
          <w:rFonts w:eastAsia="Arial"/>
          <w:sz w:val="24"/>
          <w:szCs w:val="24"/>
        </w:rPr>
      </w:pPr>
      <w:r>
        <w:rPr>
          <w:sz w:val="24"/>
          <w:szCs w:val="24"/>
        </w:rPr>
        <w:pict>
          <v:group id="_x0000_s1037" style="position:absolute;left:0;text-align:left;margin-left:41.2pt;margin-top:17.8pt;width:513.15pt;height:0;z-index:-251661824;mso-position-horizontal-relative:page" coordorigin="825,356" coordsize="10263,0">
            <v:shape id="_x0000_s1038" style="position:absolute;left:825;top:356;width:10263;height:0" coordorigin="825,356" coordsize="10263,0" path="m825,356r10263,e" filled="f" strokeweight=".7pt">
              <v:path arrowok="t"/>
            </v:shape>
            <w10:wrap anchorx="page"/>
          </v:group>
        </w:pict>
      </w:r>
      <w:r w:rsidR="00930DD0" w:rsidRPr="001A6C28">
        <w:rPr>
          <w:rFonts w:eastAsia="Arial"/>
          <w:b/>
          <w:spacing w:val="1"/>
          <w:sz w:val="24"/>
          <w:szCs w:val="24"/>
        </w:rPr>
        <w:t>PROFILE</w:t>
      </w:r>
    </w:p>
    <w:p w:rsidR="00197D3D" w:rsidRPr="001A6C28" w:rsidRDefault="00197D3D" w:rsidP="004E0875">
      <w:pPr>
        <w:spacing w:before="0" w:after="240" w:line="360" w:lineRule="auto"/>
        <w:ind w:left="142"/>
        <w:jc w:val="both"/>
        <w:rPr>
          <w:rFonts w:eastAsia="Arial"/>
          <w:spacing w:val="1"/>
          <w:sz w:val="24"/>
          <w:szCs w:val="24"/>
        </w:rPr>
      </w:pPr>
      <w:r w:rsidRPr="001A6C28">
        <w:rPr>
          <w:rFonts w:eastAsia="Arial"/>
          <w:spacing w:val="1"/>
          <w:sz w:val="24"/>
          <w:szCs w:val="24"/>
        </w:rPr>
        <w:t xml:space="preserve">I am a person who enjoys socializing, meeting and working with new people. </w:t>
      </w:r>
      <w:proofErr w:type="gramStart"/>
      <w:r w:rsidR="00EA6B2F" w:rsidRPr="001A6C28">
        <w:rPr>
          <w:rFonts w:eastAsia="Arial"/>
          <w:spacing w:val="1"/>
          <w:sz w:val="24"/>
          <w:szCs w:val="24"/>
        </w:rPr>
        <w:t>Proficient experience in Python, Machine Learning, Deep Learning &amp; NLP programs.</w:t>
      </w:r>
      <w:proofErr w:type="gramEnd"/>
      <w:r w:rsidR="00EA6B2F" w:rsidRPr="001A6C28">
        <w:rPr>
          <w:rFonts w:eastAsia="Arial"/>
          <w:spacing w:val="1"/>
          <w:sz w:val="24"/>
          <w:szCs w:val="24"/>
        </w:rPr>
        <w:t xml:space="preserve"> </w:t>
      </w:r>
      <w:proofErr w:type="gramStart"/>
      <w:r w:rsidR="00EA6B2F" w:rsidRPr="001A6C28">
        <w:rPr>
          <w:rFonts w:eastAsia="Arial"/>
          <w:spacing w:val="1"/>
          <w:sz w:val="24"/>
          <w:szCs w:val="24"/>
        </w:rPr>
        <w:t>Skilled in web application development and UI/UX Design.</w:t>
      </w:r>
      <w:proofErr w:type="gramEnd"/>
      <w:r w:rsidR="00EA6B2F" w:rsidRPr="001A6C28">
        <w:rPr>
          <w:rFonts w:eastAsia="Arial"/>
          <w:spacing w:val="1"/>
          <w:sz w:val="24"/>
          <w:szCs w:val="24"/>
        </w:rPr>
        <w:t xml:space="preserve"> </w:t>
      </w:r>
      <w:proofErr w:type="gramStart"/>
      <w:r w:rsidR="00EA6B2F" w:rsidRPr="001A6C28">
        <w:rPr>
          <w:rFonts w:eastAsia="Arial"/>
          <w:spacing w:val="1"/>
          <w:sz w:val="24"/>
          <w:szCs w:val="24"/>
        </w:rPr>
        <w:t>Passionate in solving challenges with technology.</w:t>
      </w:r>
      <w:proofErr w:type="gramEnd"/>
      <w:r w:rsidR="00EA6B2F" w:rsidRPr="001A6C28">
        <w:rPr>
          <w:rFonts w:eastAsia="Arial"/>
          <w:spacing w:val="1"/>
          <w:sz w:val="24"/>
          <w:szCs w:val="24"/>
        </w:rPr>
        <w:t xml:space="preserve"> </w:t>
      </w:r>
      <w:proofErr w:type="gramStart"/>
      <w:r w:rsidR="00EA6B2F" w:rsidRPr="001A6C28">
        <w:rPr>
          <w:rFonts w:eastAsia="Arial"/>
          <w:spacing w:val="1"/>
          <w:sz w:val="24"/>
          <w:szCs w:val="24"/>
        </w:rPr>
        <w:t>have</w:t>
      </w:r>
      <w:proofErr w:type="gramEnd"/>
      <w:r w:rsidR="00EA6B2F" w:rsidRPr="001A6C28">
        <w:rPr>
          <w:rFonts w:eastAsia="Arial"/>
          <w:spacing w:val="1"/>
          <w:sz w:val="24"/>
          <w:szCs w:val="24"/>
        </w:rPr>
        <w:t xml:space="preserve"> high creativity and public speaking skills. </w:t>
      </w:r>
      <w:proofErr w:type="gramStart"/>
      <w:r w:rsidR="00EA6B2F" w:rsidRPr="001A6C28">
        <w:rPr>
          <w:rFonts w:eastAsia="Arial"/>
          <w:spacing w:val="1"/>
          <w:sz w:val="24"/>
          <w:szCs w:val="24"/>
        </w:rPr>
        <w:t>Quick to learn new things and highly adaptable.</w:t>
      </w:r>
      <w:proofErr w:type="gramEnd"/>
    </w:p>
    <w:p w:rsidR="00591E78" w:rsidRPr="001A6C28" w:rsidRDefault="00A86D77" w:rsidP="004E0875">
      <w:pPr>
        <w:spacing w:before="0" w:line="480" w:lineRule="auto"/>
        <w:ind w:left="113" w:right="8819"/>
        <w:rPr>
          <w:rFonts w:eastAsia="Arial"/>
          <w:sz w:val="24"/>
          <w:szCs w:val="24"/>
        </w:rPr>
      </w:pPr>
      <w:r>
        <w:rPr>
          <w:sz w:val="24"/>
          <w:szCs w:val="24"/>
        </w:rPr>
        <w:pict>
          <v:group id="_x0000_s1035" style="position:absolute;left:0;text-align:left;margin-left:41.2pt;margin-top:15.8pt;width:513.15pt;height:0;z-index:-251660800;mso-position-horizontal-relative:page" coordorigin="825,316" coordsize="10263,0">
            <v:shape id="_x0000_s1036" style="position:absolute;left:825;top:316;width:10263;height:0" coordorigin="825,316" coordsize="10263,0" path="m825,316r10263,e" filled="f" strokeweight=".7pt">
              <v:path arrowok="t"/>
            </v:shape>
            <w10:wrap anchorx="page"/>
          </v:group>
        </w:pict>
      </w:r>
      <w:r w:rsidR="00C361BA" w:rsidRPr="001A6C28">
        <w:rPr>
          <w:rFonts w:eastAsia="Arial"/>
          <w:b/>
          <w:spacing w:val="1"/>
          <w:sz w:val="24"/>
          <w:szCs w:val="24"/>
        </w:rPr>
        <w:t>EDUC</w:t>
      </w:r>
      <w:r w:rsidR="00C361BA" w:rsidRPr="001A6C28">
        <w:rPr>
          <w:rFonts w:eastAsia="Arial"/>
          <w:b/>
          <w:spacing w:val="-3"/>
          <w:sz w:val="24"/>
          <w:szCs w:val="24"/>
        </w:rPr>
        <w:t>A</w:t>
      </w:r>
      <w:r w:rsidR="00C361BA" w:rsidRPr="001A6C28">
        <w:rPr>
          <w:rFonts w:eastAsia="Arial"/>
          <w:b/>
          <w:spacing w:val="1"/>
          <w:sz w:val="24"/>
          <w:szCs w:val="24"/>
        </w:rPr>
        <w:t>T</w:t>
      </w:r>
      <w:r w:rsidR="00C361BA" w:rsidRPr="001A6C28">
        <w:rPr>
          <w:rFonts w:eastAsia="Arial"/>
          <w:b/>
          <w:spacing w:val="-1"/>
          <w:sz w:val="24"/>
          <w:szCs w:val="24"/>
        </w:rPr>
        <w:t>I</w:t>
      </w:r>
      <w:r w:rsidR="004E0875">
        <w:rPr>
          <w:rFonts w:eastAsia="Arial"/>
          <w:b/>
          <w:spacing w:val="1"/>
          <w:sz w:val="24"/>
          <w:szCs w:val="24"/>
        </w:rPr>
        <w:t>O</w:t>
      </w:r>
      <w:r w:rsidR="00C361BA" w:rsidRPr="001A6C28">
        <w:rPr>
          <w:rFonts w:eastAsia="Arial"/>
          <w:b/>
          <w:sz w:val="24"/>
          <w:szCs w:val="24"/>
        </w:rPr>
        <w:t>N</w:t>
      </w:r>
    </w:p>
    <w:p w:rsidR="00591E78" w:rsidRPr="001A6C28" w:rsidRDefault="004E0875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proofErr w:type="spellStart"/>
      <w:r>
        <w:rPr>
          <w:rFonts w:eastAsia="Arial"/>
          <w:b/>
          <w:spacing w:val="1"/>
          <w:sz w:val="24"/>
          <w:szCs w:val="24"/>
        </w:rPr>
        <w:t>Sriwijaya</w:t>
      </w:r>
      <w:proofErr w:type="spellEnd"/>
      <w:r>
        <w:rPr>
          <w:rFonts w:eastAsia="Arial"/>
          <w:b/>
          <w:spacing w:val="1"/>
          <w:sz w:val="24"/>
          <w:szCs w:val="24"/>
        </w:rPr>
        <w:t xml:space="preserve"> University</w:t>
      </w:r>
      <w:r w:rsidR="00C361BA" w:rsidRPr="001A6C28">
        <w:rPr>
          <w:rFonts w:eastAsia="Arial"/>
          <w:b/>
          <w:spacing w:val="2"/>
          <w:sz w:val="24"/>
          <w:szCs w:val="24"/>
        </w:rPr>
        <w:t xml:space="preserve"> </w:t>
      </w:r>
      <w:r w:rsidR="008E2F2E" w:rsidRPr="001A6C28">
        <w:rPr>
          <w:rFonts w:eastAsia="Arial"/>
          <w:b/>
          <w:sz w:val="24"/>
          <w:szCs w:val="24"/>
        </w:rPr>
        <w:t>-</w:t>
      </w:r>
      <w:r w:rsidR="00C361BA" w:rsidRPr="001A6C28">
        <w:rPr>
          <w:rFonts w:eastAsia="Arial"/>
          <w:b/>
          <w:spacing w:val="1"/>
          <w:sz w:val="24"/>
          <w:szCs w:val="24"/>
        </w:rPr>
        <w:t xml:space="preserve"> </w:t>
      </w:r>
      <w:r w:rsidR="00C361BA" w:rsidRPr="001A6C28">
        <w:rPr>
          <w:rFonts w:eastAsia="Arial"/>
          <w:spacing w:val="1"/>
          <w:sz w:val="24"/>
          <w:szCs w:val="24"/>
        </w:rPr>
        <w:t>P</w:t>
      </w:r>
      <w:r w:rsidR="00C361BA" w:rsidRPr="001A6C28">
        <w:rPr>
          <w:rFonts w:eastAsia="Arial"/>
          <w:spacing w:val="2"/>
          <w:sz w:val="24"/>
          <w:szCs w:val="24"/>
        </w:rPr>
        <w:t>a</w:t>
      </w:r>
      <w:r w:rsidR="00C361BA" w:rsidRPr="001A6C28">
        <w:rPr>
          <w:rFonts w:eastAsia="Arial"/>
          <w:spacing w:val="-1"/>
          <w:sz w:val="24"/>
          <w:szCs w:val="24"/>
        </w:rPr>
        <w:t>l</w:t>
      </w:r>
      <w:r w:rsidR="00C361BA" w:rsidRPr="001A6C28">
        <w:rPr>
          <w:rFonts w:eastAsia="Arial"/>
          <w:spacing w:val="-2"/>
          <w:sz w:val="24"/>
          <w:szCs w:val="24"/>
        </w:rPr>
        <w:t>e</w:t>
      </w:r>
      <w:r w:rsidR="00C361BA" w:rsidRPr="001A6C28">
        <w:rPr>
          <w:rFonts w:eastAsia="Arial"/>
          <w:sz w:val="24"/>
          <w:szCs w:val="24"/>
        </w:rPr>
        <w:t>m</w:t>
      </w:r>
      <w:r w:rsidR="00C361BA" w:rsidRPr="001A6C28">
        <w:rPr>
          <w:rFonts w:eastAsia="Arial"/>
          <w:spacing w:val="2"/>
          <w:sz w:val="24"/>
          <w:szCs w:val="24"/>
        </w:rPr>
        <w:t>b</w:t>
      </w:r>
      <w:r w:rsidR="00C361BA" w:rsidRPr="001A6C28">
        <w:rPr>
          <w:rFonts w:eastAsia="Arial"/>
          <w:spacing w:val="-2"/>
          <w:sz w:val="24"/>
          <w:szCs w:val="24"/>
        </w:rPr>
        <w:t>a</w:t>
      </w:r>
      <w:r w:rsidR="00C361BA" w:rsidRPr="001A6C28">
        <w:rPr>
          <w:rFonts w:eastAsia="Arial"/>
          <w:spacing w:val="2"/>
          <w:sz w:val="24"/>
          <w:szCs w:val="24"/>
        </w:rPr>
        <w:t>n</w:t>
      </w:r>
      <w:r w:rsidR="00C361BA" w:rsidRPr="001A6C28">
        <w:rPr>
          <w:rFonts w:eastAsia="Arial"/>
          <w:spacing w:val="3"/>
          <w:sz w:val="24"/>
          <w:szCs w:val="24"/>
        </w:rPr>
        <w:t>g</w:t>
      </w:r>
      <w:r w:rsidR="00C361BA" w:rsidRPr="001A6C28">
        <w:rPr>
          <w:rFonts w:eastAsia="Arial"/>
          <w:sz w:val="24"/>
          <w:szCs w:val="24"/>
        </w:rPr>
        <w:t>,</w:t>
      </w:r>
      <w:r w:rsidR="00C361BA" w:rsidRPr="001A6C28">
        <w:rPr>
          <w:rFonts w:eastAsia="Arial"/>
          <w:spacing w:val="-2"/>
          <w:sz w:val="24"/>
          <w:szCs w:val="24"/>
        </w:rPr>
        <w:t xml:space="preserve"> </w:t>
      </w:r>
      <w:r w:rsidR="00C361BA" w:rsidRPr="001A6C28">
        <w:rPr>
          <w:rFonts w:eastAsia="Arial"/>
          <w:spacing w:val="-1"/>
          <w:sz w:val="24"/>
          <w:szCs w:val="24"/>
        </w:rPr>
        <w:t>I</w:t>
      </w:r>
      <w:r w:rsidR="00C361BA" w:rsidRPr="001A6C28">
        <w:rPr>
          <w:rFonts w:eastAsia="Arial"/>
          <w:spacing w:val="2"/>
          <w:sz w:val="24"/>
          <w:szCs w:val="24"/>
        </w:rPr>
        <w:t>n</w:t>
      </w:r>
      <w:r w:rsidR="00C361BA" w:rsidRPr="001A6C28">
        <w:rPr>
          <w:rFonts w:eastAsia="Arial"/>
          <w:spacing w:val="-2"/>
          <w:sz w:val="24"/>
          <w:szCs w:val="24"/>
        </w:rPr>
        <w:t>d</w:t>
      </w:r>
      <w:r w:rsidR="00C361BA" w:rsidRPr="001A6C28">
        <w:rPr>
          <w:rFonts w:eastAsia="Arial"/>
          <w:spacing w:val="2"/>
          <w:sz w:val="24"/>
          <w:szCs w:val="24"/>
        </w:rPr>
        <w:t>on</w:t>
      </w:r>
      <w:r w:rsidR="00C361BA" w:rsidRPr="001A6C28">
        <w:rPr>
          <w:rFonts w:eastAsia="Arial"/>
          <w:spacing w:val="-2"/>
          <w:sz w:val="24"/>
          <w:szCs w:val="24"/>
        </w:rPr>
        <w:t>e</w:t>
      </w:r>
      <w:r w:rsidR="00C361BA" w:rsidRPr="001A6C28">
        <w:rPr>
          <w:rFonts w:eastAsia="Arial"/>
          <w:spacing w:val="2"/>
          <w:sz w:val="24"/>
          <w:szCs w:val="24"/>
        </w:rPr>
        <w:t>s</w:t>
      </w:r>
      <w:r w:rsidR="00C361BA" w:rsidRPr="001A6C28">
        <w:rPr>
          <w:rFonts w:eastAsia="Arial"/>
          <w:spacing w:val="-1"/>
          <w:sz w:val="24"/>
          <w:szCs w:val="24"/>
        </w:rPr>
        <w:t>i</w:t>
      </w:r>
      <w:r w:rsidR="00C361BA" w:rsidRPr="001A6C28">
        <w:rPr>
          <w:rFonts w:eastAsia="Arial"/>
          <w:sz w:val="24"/>
          <w:szCs w:val="24"/>
        </w:rPr>
        <w:t xml:space="preserve">a                                </w:t>
      </w:r>
      <w:r w:rsidR="00604977" w:rsidRPr="001A6C28">
        <w:rPr>
          <w:rFonts w:eastAsia="Arial"/>
          <w:sz w:val="24"/>
          <w:szCs w:val="24"/>
        </w:rPr>
        <w:t xml:space="preserve"> </w:t>
      </w:r>
      <w:r w:rsidR="00C361BA" w:rsidRPr="001A6C28">
        <w:rPr>
          <w:rFonts w:eastAsia="Arial"/>
          <w:sz w:val="24"/>
          <w:szCs w:val="24"/>
        </w:rPr>
        <w:t xml:space="preserve">  </w:t>
      </w:r>
      <w:r w:rsidR="008E2F2E" w:rsidRPr="001A6C28">
        <w:rPr>
          <w:rFonts w:eastAsia="Arial"/>
          <w:sz w:val="24"/>
          <w:szCs w:val="24"/>
        </w:rPr>
        <w:t xml:space="preserve">     </w:t>
      </w:r>
      <w:r w:rsidR="008E2F2E" w:rsidRPr="001A6C28">
        <w:rPr>
          <w:rFonts w:eastAsia="Arial"/>
          <w:b/>
          <w:spacing w:val="1"/>
          <w:sz w:val="24"/>
          <w:szCs w:val="24"/>
        </w:rPr>
        <w:t>August</w:t>
      </w:r>
      <w:r w:rsidR="00C361BA" w:rsidRPr="001A6C28">
        <w:rPr>
          <w:rFonts w:eastAsia="Arial"/>
          <w:b/>
          <w:sz w:val="24"/>
          <w:szCs w:val="24"/>
        </w:rPr>
        <w:t>,</w:t>
      </w:r>
      <w:r w:rsidR="00C361BA" w:rsidRPr="001A6C28">
        <w:rPr>
          <w:rFonts w:eastAsia="Arial"/>
          <w:b/>
          <w:spacing w:val="-2"/>
          <w:sz w:val="24"/>
          <w:szCs w:val="24"/>
        </w:rPr>
        <w:t xml:space="preserve"> </w:t>
      </w:r>
      <w:r w:rsidR="00C361BA" w:rsidRPr="001A6C28">
        <w:rPr>
          <w:rFonts w:eastAsia="Arial"/>
          <w:b/>
          <w:spacing w:val="2"/>
          <w:sz w:val="24"/>
          <w:szCs w:val="24"/>
        </w:rPr>
        <w:t>2</w:t>
      </w:r>
      <w:r w:rsidR="00C361BA" w:rsidRPr="001A6C28">
        <w:rPr>
          <w:rFonts w:eastAsia="Arial"/>
          <w:b/>
          <w:spacing w:val="-2"/>
          <w:sz w:val="24"/>
          <w:szCs w:val="24"/>
        </w:rPr>
        <w:t>0</w:t>
      </w:r>
      <w:r w:rsidR="00197D3D" w:rsidRPr="001A6C28">
        <w:rPr>
          <w:rFonts w:eastAsia="Arial"/>
          <w:b/>
          <w:spacing w:val="2"/>
          <w:sz w:val="24"/>
          <w:szCs w:val="24"/>
        </w:rPr>
        <w:t>21</w:t>
      </w:r>
      <w:r w:rsidR="008E2F2E" w:rsidRPr="001A6C28">
        <w:rPr>
          <w:rFonts w:eastAsia="Arial"/>
          <w:b/>
          <w:spacing w:val="1"/>
          <w:sz w:val="24"/>
          <w:szCs w:val="24"/>
        </w:rPr>
        <w:t xml:space="preserve"> </w:t>
      </w:r>
      <w:r w:rsidR="008E2F2E" w:rsidRPr="001A6C28">
        <w:rPr>
          <w:rFonts w:eastAsia="Arial"/>
          <w:b/>
          <w:sz w:val="24"/>
          <w:szCs w:val="24"/>
        </w:rPr>
        <w:t>-</w:t>
      </w:r>
      <w:r w:rsidR="00C361BA" w:rsidRPr="001A6C28">
        <w:rPr>
          <w:rFonts w:eastAsia="Arial"/>
          <w:b/>
          <w:spacing w:val="1"/>
          <w:sz w:val="24"/>
          <w:szCs w:val="24"/>
        </w:rPr>
        <w:t xml:space="preserve"> </w:t>
      </w:r>
      <w:proofErr w:type="gramStart"/>
      <w:r w:rsidR="008E2F2E" w:rsidRPr="001A6C28">
        <w:rPr>
          <w:rFonts w:eastAsia="Arial"/>
          <w:b/>
          <w:spacing w:val="-2"/>
          <w:sz w:val="24"/>
          <w:szCs w:val="24"/>
        </w:rPr>
        <w:t>February</w:t>
      </w:r>
      <w:r w:rsidR="00C361BA" w:rsidRPr="001A6C28">
        <w:rPr>
          <w:rFonts w:eastAsia="Arial"/>
          <w:b/>
          <w:spacing w:val="-1"/>
          <w:sz w:val="24"/>
          <w:szCs w:val="24"/>
        </w:rPr>
        <w:t xml:space="preserve"> </w:t>
      </w:r>
      <w:r w:rsidR="00C361BA" w:rsidRPr="001A6C28">
        <w:rPr>
          <w:rFonts w:eastAsia="Arial"/>
          <w:b/>
          <w:sz w:val="24"/>
          <w:szCs w:val="24"/>
        </w:rPr>
        <w:t>,</w:t>
      </w:r>
      <w:proofErr w:type="gramEnd"/>
      <w:r w:rsidR="00C361BA" w:rsidRPr="001A6C28">
        <w:rPr>
          <w:rFonts w:eastAsia="Arial"/>
          <w:b/>
          <w:spacing w:val="-2"/>
          <w:sz w:val="24"/>
          <w:szCs w:val="24"/>
        </w:rPr>
        <w:t xml:space="preserve"> </w:t>
      </w:r>
      <w:r w:rsidR="00930DD0" w:rsidRPr="001A6C28">
        <w:rPr>
          <w:rFonts w:eastAsia="Arial"/>
          <w:b/>
          <w:spacing w:val="2"/>
          <w:sz w:val="24"/>
          <w:szCs w:val="24"/>
        </w:rPr>
        <w:t>2024</w:t>
      </w:r>
    </w:p>
    <w:p w:rsidR="00591E78" w:rsidRPr="001A6C28" w:rsidRDefault="00C361BA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spacing w:val="1"/>
          <w:sz w:val="24"/>
          <w:szCs w:val="24"/>
        </w:rPr>
        <w:t>B</w:t>
      </w:r>
      <w:r w:rsidRPr="001A6C28">
        <w:rPr>
          <w:rFonts w:eastAsia="Arial"/>
          <w:spacing w:val="2"/>
          <w:sz w:val="24"/>
          <w:szCs w:val="24"/>
        </w:rPr>
        <w:t>a</w:t>
      </w:r>
      <w:r w:rsidRPr="001A6C28">
        <w:rPr>
          <w:rFonts w:eastAsia="Arial"/>
          <w:spacing w:val="-2"/>
          <w:sz w:val="24"/>
          <w:szCs w:val="24"/>
        </w:rPr>
        <w:t>c</w:t>
      </w:r>
      <w:r w:rsidRPr="001A6C28">
        <w:rPr>
          <w:rFonts w:eastAsia="Arial"/>
          <w:spacing w:val="2"/>
          <w:sz w:val="24"/>
          <w:szCs w:val="24"/>
        </w:rPr>
        <w:t>he</w:t>
      </w:r>
      <w:r w:rsidRPr="001A6C28">
        <w:rPr>
          <w:rFonts w:eastAsia="Arial"/>
          <w:spacing w:val="-1"/>
          <w:sz w:val="24"/>
          <w:szCs w:val="24"/>
        </w:rPr>
        <w:t>l</w:t>
      </w:r>
      <w:r w:rsidRPr="001A6C28">
        <w:rPr>
          <w:rFonts w:eastAsia="Arial"/>
          <w:spacing w:val="2"/>
          <w:sz w:val="24"/>
          <w:szCs w:val="24"/>
        </w:rPr>
        <w:t>o</w:t>
      </w:r>
      <w:r w:rsidRPr="001A6C28">
        <w:rPr>
          <w:rFonts w:eastAsia="Arial"/>
          <w:sz w:val="24"/>
          <w:szCs w:val="24"/>
        </w:rPr>
        <w:t>r</w:t>
      </w:r>
      <w:r w:rsidRPr="001A6C28">
        <w:rPr>
          <w:rFonts w:eastAsia="Arial"/>
          <w:spacing w:val="-2"/>
          <w:sz w:val="24"/>
          <w:szCs w:val="24"/>
        </w:rPr>
        <w:t xml:space="preserve"> </w:t>
      </w:r>
      <w:r w:rsidRPr="001A6C28">
        <w:rPr>
          <w:rFonts w:eastAsia="Arial"/>
          <w:spacing w:val="2"/>
          <w:sz w:val="24"/>
          <w:szCs w:val="24"/>
        </w:rPr>
        <w:t>o</w:t>
      </w:r>
      <w:r w:rsidRPr="001A6C28">
        <w:rPr>
          <w:rFonts w:eastAsia="Arial"/>
          <w:sz w:val="24"/>
          <w:szCs w:val="24"/>
        </w:rPr>
        <w:t>f</w:t>
      </w:r>
      <w:r w:rsidRPr="001A6C28">
        <w:rPr>
          <w:rFonts w:eastAsia="Arial"/>
          <w:spacing w:val="-1"/>
          <w:sz w:val="24"/>
          <w:szCs w:val="24"/>
        </w:rPr>
        <w:t xml:space="preserve"> </w:t>
      </w:r>
      <w:r w:rsidR="00BD2B68" w:rsidRPr="001A6C28">
        <w:rPr>
          <w:rFonts w:eastAsia="Arial"/>
          <w:spacing w:val="1"/>
          <w:sz w:val="24"/>
          <w:szCs w:val="24"/>
        </w:rPr>
        <w:t xml:space="preserve">Informatics </w:t>
      </w:r>
      <w:r w:rsidR="004E0875">
        <w:rPr>
          <w:rFonts w:eastAsia="Arial"/>
          <w:spacing w:val="1"/>
          <w:sz w:val="24"/>
          <w:szCs w:val="24"/>
        </w:rPr>
        <w:t>E</w:t>
      </w:r>
      <w:r w:rsidR="004E0875" w:rsidRPr="004E0875">
        <w:rPr>
          <w:rFonts w:eastAsia="Arial"/>
          <w:spacing w:val="1"/>
          <w:sz w:val="24"/>
          <w:szCs w:val="24"/>
        </w:rPr>
        <w:t>ngineering</w:t>
      </w:r>
    </w:p>
    <w:p w:rsidR="00930DD0" w:rsidRPr="001A6C28" w:rsidRDefault="00C361BA" w:rsidP="004E0875">
      <w:pPr>
        <w:spacing w:before="0" w:after="240" w:line="480" w:lineRule="auto"/>
        <w:ind w:left="220"/>
        <w:rPr>
          <w:rFonts w:eastAsia="Arial"/>
          <w:sz w:val="24"/>
          <w:szCs w:val="24"/>
        </w:rPr>
      </w:pPr>
      <w:proofErr w:type="gramStart"/>
      <w:r w:rsidRPr="001A6C28">
        <w:rPr>
          <w:rFonts w:eastAsia="Arial"/>
          <w:spacing w:val="-1"/>
          <w:sz w:val="24"/>
          <w:szCs w:val="24"/>
        </w:rPr>
        <w:t>I</w:t>
      </w:r>
      <w:r w:rsidRPr="001A6C28">
        <w:rPr>
          <w:rFonts w:eastAsia="Arial"/>
          <w:spacing w:val="1"/>
          <w:sz w:val="24"/>
          <w:szCs w:val="24"/>
        </w:rPr>
        <w:t>P</w:t>
      </w:r>
      <w:r w:rsidRPr="001A6C28">
        <w:rPr>
          <w:rFonts w:eastAsia="Arial"/>
          <w:sz w:val="24"/>
          <w:szCs w:val="24"/>
        </w:rPr>
        <w:t>K :</w:t>
      </w:r>
      <w:proofErr w:type="gramEnd"/>
      <w:r w:rsidRPr="001A6C28">
        <w:rPr>
          <w:rFonts w:eastAsia="Arial"/>
          <w:spacing w:val="-2"/>
          <w:sz w:val="24"/>
          <w:szCs w:val="24"/>
        </w:rPr>
        <w:t xml:space="preserve"> </w:t>
      </w:r>
      <w:r w:rsidRPr="001A6C28">
        <w:rPr>
          <w:rFonts w:eastAsia="Arial"/>
          <w:spacing w:val="2"/>
          <w:sz w:val="24"/>
          <w:szCs w:val="24"/>
        </w:rPr>
        <w:t>3</w:t>
      </w:r>
      <w:r w:rsidRPr="001A6C28">
        <w:rPr>
          <w:rFonts w:eastAsia="Arial"/>
          <w:spacing w:val="-1"/>
          <w:sz w:val="24"/>
          <w:szCs w:val="24"/>
        </w:rPr>
        <w:t>.</w:t>
      </w:r>
      <w:r w:rsidR="007B16A7" w:rsidRPr="001A6C28">
        <w:rPr>
          <w:rFonts w:eastAsia="Arial"/>
          <w:spacing w:val="2"/>
          <w:sz w:val="24"/>
          <w:szCs w:val="24"/>
        </w:rPr>
        <w:t>95</w:t>
      </w:r>
      <w:r w:rsidRPr="001A6C28">
        <w:rPr>
          <w:rFonts w:eastAsia="Arial"/>
          <w:spacing w:val="1"/>
          <w:sz w:val="24"/>
          <w:szCs w:val="24"/>
        </w:rPr>
        <w:t xml:space="preserve"> </w:t>
      </w:r>
      <w:r w:rsidRPr="001A6C28">
        <w:rPr>
          <w:rFonts w:eastAsia="Arial"/>
          <w:sz w:val="24"/>
          <w:szCs w:val="24"/>
        </w:rPr>
        <w:t>/</w:t>
      </w:r>
      <w:r w:rsidRPr="001A6C28">
        <w:rPr>
          <w:rFonts w:eastAsia="Arial"/>
          <w:spacing w:val="-2"/>
          <w:sz w:val="24"/>
          <w:szCs w:val="24"/>
        </w:rPr>
        <w:t xml:space="preserve"> </w:t>
      </w:r>
      <w:r w:rsidRPr="001A6C28">
        <w:rPr>
          <w:rFonts w:eastAsia="Arial"/>
          <w:spacing w:val="2"/>
          <w:sz w:val="24"/>
          <w:szCs w:val="24"/>
        </w:rPr>
        <w:t>4</w:t>
      </w:r>
      <w:r w:rsidRPr="001A6C28">
        <w:rPr>
          <w:rFonts w:eastAsia="Arial"/>
          <w:spacing w:val="-1"/>
          <w:sz w:val="24"/>
          <w:szCs w:val="24"/>
        </w:rPr>
        <w:t>.</w:t>
      </w:r>
      <w:r w:rsidRPr="001A6C28">
        <w:rPr>
          <w:rFonts w:eastAsia="Arial"/>
          <w:sz w:val="24"/>
          <w:szCs w:val="24"/>
        </w:rPr>
        <w:t>0</w:t>
      </w:r>
    </w:p>
    <w:p w:rsidR="00591E78" w:rsidRPr="001A6C28" w:rsidRDefault="00A86D77" w:rsidP="004E0875">
      <w:pPr>
        <w:spacing w:before="0" w:line="480" w:lineRule="auto"/>
        <w:ind w:left="113" w:right="8813"/>
        <w:rPr>
          <w:rFonts w:eastAsia="Arial"/>
          <w:sz w:val="24"/>
          <w:szCs w:val="24"/>
        </w:rPr>
      </w:pPr>
      <w:r>
        <w:rPr>
          <w:sz w:val="24"/>
          <w:szCs w:val="24"/>
        </w:rPr>
        <w:pict>
          <v:group id="_x0000_s1033" style="position:absolute;left:0;text-align:left;margin-left:41.2pt;margin-top:16pt;width:513.15pt;height:0;z-index:-251659776;mso-position-horizontal-relative:page" coordorigin="825,320" coordsize="10263,0">
            <v:shape id="_x0000_s1034" style="position:absolute;left:825;top:320;width:10263;height:0" coordorigin="825,320" coordsize="10263,0" path="m825,320r10263,e" filled="f" strokeweight=".7pt">
              <v:path arrowok="t"/>
            </v:shape>
            <w10:wrap anchorx="page"/>
          </v:group>
        </w:pict>
      </w:r>
      <w:r w:rsidR="00C361BA" w:rsidRPr="001A6C28">
        <w:rPr>
          <w:rFonts w:eastAsia="Arial"/>
          <w:b/>
          <w:spacing w:val="1"/>
          <w:sz w:val="24"/>
          <w:szCs w:val="24"/>
        </w:rPr>
        <w:t>EXP</w:t>
      </w:r>
      <w:r w:rsidR="00C361BA" w:rsidRPr="001A6C28">
        <w:rPr>
          <w:rFonts w:eastAsia="Arial"/>
          <w:b/>
          <w:spacing w:val="-3"/>
          <w:sz w:val="24"/>
          <w:szCs w:val="24"/>
        </w:rPr>
        <w:t>E</w:t>
      </w:r>
      <w:r w:rsidR="00C361BA" w:rsidRPr="001A6C28">
        <w:rPr>
          <w:rFonts w:eastAsia="Arial"/>
          <w:b/>
          <w:spacing w:val="1"/>
          <w:sz w:val="24"/>
          <w:szCs w:val="24"/>
        </w:rPr>
        <w:t>R</w:t>
      </w:r>
      <w:r w:rsidR="00C361BA" w:rsidRPr="001A6C28">
        <w:rPr>
          <w:rFonts w:eastAsia="Arial"/>
          <w:b/>
          <w:spacing w:val="-1"/>
          <w:sz w:val="24"/>
          <w:szCs w:val="24"/>
        </w:rPr>
        <w:t>I</w:t>
      </w:r>
      <w:r w:rsidR="00C361BA" w:rsidRPr="001A6C28">
        <w:rPr>
          <w:rFonts w:eastAsia="Arial"/>
          <w:b/>
          <w:spacing w:val="1"/>
          <w:sz w:val="24"/>
          <w:szCs w:val="24"/>
        </w:rPr>
        <w:t>ENC</w:t>
      </w:r>
      <w:r w:rsidR="00C361BA" w:rsidRPr="001A6C28">
        <w:rPr>
          <w:rFonts w:eastAsia="Arial"/>
          <w:b/>
          <w:spacing w:val="3"/>
          <w:sz w:val="24"/>
          <w:szCs w:val="24"/>
        </w:rPr>
        <w:t>E</w:t>
      </w:r>
    </w:p>
    <w:p w:rsidR="00F00261" w:rsidRPr="001A6C28" w:rsidRDefault="00525CE8" w:rsidP="004E0875">
      <w:pPr>
        <w:spacing w:before="0" w:line="480" w:lineRule="auto"/>
        <w:ind w:left="220" w:right="-10"/>
        <w:rPr>
          <w:rFonts w:eastAsia="Arial"/>
          <w:spacing w:val="1"/>
          <w:sz w:val="24"/>
          <w:szCs w:val="24"/>
        </w:rPr>
      </w:pPr>
      <w:r w:rsidRPr="001A6C28">
        <w:rPr>
          <w:rFonts w:eastAsia="Arial"/>
          <w:b/>
          <w:spacing w:val="1"/>
          <w:sz w:val="24"/>
          <w:szCs w:val="24"/>
        </w:rPr>
        <w:t xml:space="preserve">Head of Project Internship </w:t>
      </w:r>
      <w:proofErr w:type="gramStart"/>
      <w:r w:rsidRPr="001A6C28">
        <w:rPr>
          <w:rFonts w:eastAsia="Arial"/>
          <w:b/>
          <w:spacing w:val="1"/>
          <w:sz w:val="24"/>
          <w:szCs w:val="24"/>
        </w:rPr>
        <w:t>At</w:t>
      </w:r>
      <w:proofErr w:type="gramEnd"/>
      <w:r w:rsidRPr="001A6C28">
        <w:rPr>
          <w:rFonts w:eastAsia="Arial"/>
          <w:b/>
          <w:spacing w:val="1"/>
          <w:sz w:val="24"/>
          <w:szCs w:val="24"/>
        </w:rPr>
        <w:t xml:space="preserve"> PT </w:t>
      </w:r>
      <w:proofErr w:type="spellStart"/>
      <w:r w:rsidRPr="001A6C28">
        <w:rPr>
          <w:rFonts w:eastAsia="Arial"/>
          <w:b/>
          <w:spacing w:val="1"/>
          <w:sz w:val="24"/>
          <w:szCs w:val="24"/>
        </w:rPr>
        <w:t>Kilang</w:t>
      </w:r>
      <w:proofErr w:type="spellEnd"/>
      <w:r w:rsidRPr="001A6C28">
        <w:rPr>
          <w:rFonts w:eastAsia="Arial"/>
          <w:b/>
          <w:spacing w:val="1"/>
          <w:sz w:val="24"/>
          <w:szCs w:val="24"/>
        </w:rPr>
        <w:t xml:space="preserve"> </w:t>
      </w:r>
      <w:proofErr w:type="spellStart"/>
      <w:r w:rsidRPr="001A6C28">
        <w:rPr>
          <w:rFonts w:eastAsia="Arial"/>
          <w:b/>
          <w:spacing w:val="1"/>
          <w:sz w:val="24"/>
          <w:szCs w:val="24"/>
        </w:rPr>
        <w:t>Pertamina</w:t>
      </w:r>
      <w:proofErr w:type="spellEnd"/>
      <w:r w:rsidRPr="001A6C28">
        <w:rPr>
          <w:rFonts w:eastAsia="Arial"/>
          <w:b/>
          <w:spacing w:val="1"/>
          <w:sz w:val="24"/>
          <w:szCs w:val="24"/>
        </w:rPr>
        <w:t xml:space="preserve"> International RU III </w:t>
      </w:r>
      <w:proofErr w:type="spellStart"/>
      <w:r w:rsidRPr="001A6C28">
        <w:rPr>
          <w:rFonts w:eastAsia="Arial"/>
          <w:b/>
          <w:spacing w:val="1"/>
          <w:sz w:val="24"/>
          <w:szCs w:val="24"/>
        </w:rPr>
        <w:t>Plaju</w:t>
      </w:r>
      <w:proofErr w:type="spellEnd"/>
      <w:r w:rsidRPr="001A6C28">
        <w:rPr>
          <w:rFonts w:eastAsia="Arial"/>
          <w:b/>
          <w:spacing w:val="1"/>
          <w:sz w:val="24"/>
          <w:szCs w:val="24"/>
        </w:rPr>
        <w:t xml:space="preserve"> Palembang </w:t>
      </w:r>
      <w:r w:rsidR="00F00261" w:rsidRPr="001A6C28">
        <w:rPr>
          <w:rFonts w:eastAsia="Arial"/>
          <w:spacing w:val="1"/>
          <w:sz w:val="24"/>
          <w:szCs w:val="24"/>
        </w:rPr>
        <w:t>–</w:t>
      </w:r>
      <w:r w:rsidRPr="001A6C28">
        <w:rPr>
          <w:rFonts w:eastAsia="Arial"/>
          <w:spacing w:val="1"/>
          <w:sz w:val="24"/>
          <w:szCs w:val="24"/>
        </w:rPr>
        <w:t xml:space="preserve"> </w:t>
      </w:r>
    </w:p>
    <w:p w:rsidR="00525CE8" w:rsidRPr="001A6C28" w:rsidRDefault="00525CE8" w:rsidP="004E0875">
      <w:pPr>
        <w:spacing w:before="0" w:line="480" w:lineRule="auto"/>
        <w:ind w:left="220" w:right="-10"/>
        <w:rPr>
          <w:rFonts w:eastAsia="Arial"/>
          <w:spacing w:val="1"/>
          <w:sz w:val="24"/>
          <w:szCs w:val="24"/>
        </w:rPr>
      </w:pPr>
      <w:r w:rsidRPr="001A6C28">
        <w:rPr>
          <w:rFonts w:eastAsia="Arial"/>
          <w:spacing w:val="1"/>
          <w:sz w:val="24"/>
          <w:szCs w:val="24"/>
        </w:rPr>
        <w:t>SSC office inventory information system website</w:t>
      </w:r>
      <w:r w:rsidR="00B07AA5" w:rsidRPr="001A6C28">
        <w:rPr>
          <w:rFonts w:eastAsia="Arial"/>
          <w:spacing w:val="1"/>
          <w:sz w:val="24"/>
          <w:szCs w:val="24"/>
        </w:rPr>
        <w:tab/>
      </w:r>
      <w:r w:rsidR="00B07AA5" w:rsidRPr="001A6C28">
        <w:rPr>
          <w:rFonts w:eastAsia="Arial"/>
          <w:spacing w:val="1"/>
          <w:sz w:val="24"/>
          <w:szCs w:val="24"/>
        </w:rPr>
        <w:tab/>
      </w:r>
      <w:r w:rsidR="00B07AA5" w:rsidRPr="001A6C28">
        <w:rPr>
          <w:rFonts w:eastAsia="Arial"/>
          <w:spacing w:val="1"/>
          <w:sz w:val="24"/>
          <w:szCs w:val="24"/>
        </w:rPr>
        <w:tab/>
        <w:t xml:space="preserve">   </w:t>
      </w:r>
      <w:r w:rsidR="001A6C28">
        <w:rPr>
          <w:rFonts w:eastAsia="Arial"/>
          <w:spacing w:val="1"/>
          <w:sz w:val="24"/>
          <w:szCs w:val="24"/>
        </w:rPr>
        <w:t xml:space="preserve">    </w:t>
      </w:r>
      <w:r w:rsidRPr="001A6C28">
        <w:rPr>
          <w:rFonts w:eastAsia="Arial"/>
          <w:b/>
          <w:spacing w:val="1"/>
          <w:sz w:val="24"/>
          <w:szCs w:val="24"/>
        </w:rPr>
        <w:t>November, 2023 – December, 2023</w:t>
      </w:r>
    </w:p>
    <w:p w:rsidR="008E2F2E" w:rsidRPr="001A6C28" w:rsidRDefault="008E2F2E" w:rsidP="004E0875">
      <w:pPr>
        <w:spacing w:before="0" w:line="480" w:lineRule="auto"/>
        <w:ind w:left="220" w:right="-10"/>
        <w:rPr>
          <w:rFonts w:eastAsia="Arial"/>
          <w:spacing w:val="1"/>
          <w:sz w:val="24"/>
          <w:szCs w:val="24"/>
        </w:rPr>
      </w:pPr>
      <w:r w:rsidRPr="001A6C28">
        <w:rPr>
          <w:rFonts w:eastAsia="Arial"/>
          <w:b/>
          <w:spacing w:val="1"/>
          <w:sz w:val="24"/>
          <w:szCs w:val="24"/>
        </w:rPr>
        <w:t>H</w:t>
      </w:r>
      <w:r w:rsidRPr="001A6C28">
        <w:rPr>
          <w:rFonts w:eastAsia="Arial"/>
          <w:b/>
          <w:spacing w:val="2"/>
          <w:sz w:val="24"/>
          <w:szCs w:val="24"/>
        </w:rPr>
        <w:t>e</w:t>
      </w:r>
      <w:r w:rsidRPr="001A6C28">
        <w:rPr>
          <w:rFonts w:eastAsia="Arial"/>
          <w:b/>
          <w:spacing w:val="-2"/>
          <w:sz w:val="24"/>
          <w:szCs w:val="24"/>
        </w:rPr>
        <w:t>a</w:t>
      </w:r>
      <w:r w:rsidRPr="001A6C28">
        <w:rPr>
          <w:rFonts w:eastAsia="Arial"/>
          <w:b/>
          <w:sz w:val="24"/>
          <w:szCs w:val="24"/>
        </w:rPr>
        <w:t>d</w:t>
      </w:r>
      <w:r w:rsidRPr="001A6C28">
        <w:rPr>
          <w:rFonts w:eastAsia="Arial"/>
          <w:b/>
          <w:spacing w:val="1"/>
          <w:sz w:val="24"/>
          <w:szCs w:val="24"/>
        </w:rPr>
        <w:t xml:space="preserve"> </w:t>
      </w:r>
      <w:r w:rsidRPr="001A6C28">
        <w:rPr>
          <w:rFonts w:eastAsia="Arial"/>
          <w:b/>
          <w:spacing w:val="2"/>
          <w:sz w:val="24"/>
          <w:szCs w:val="24"/>
        </w:rPr>
        <w:t>o</w:t>
      </w:r>
      <w:r w:rsidRPr="001A6C28">
        <w:rPr>
          <w:rFonts w:eastAsia="Arial"/>
          <w:b/>
          <w:sz w:val="24"/>
          <w:szCs w:val="24"/>
        </w:rPr>
        <w:t>f</w:t>
      </w:r>
      <w:r w:rsidRPr="001A6C28">
        <w:rPr>
          <w:rFonts w:eastAsia="Arial"/>
          <w:b/>
          <w:spacing w:val="-2"/>
          <w:sz w:val="24"/>
          <w:szCs w:val="24"/>
        </w:rPr>
        <w:t xml:space="preserve"> </w:t>
      </w:r>
      <w:r w:rsidRPr="001A6C28">
        <w:rPr>
          <w:rFonts w:eastAsia="Arial"/>
          <w:b/>
          <w:spacing w:val="1"/>
          <w:sz w:val="24"/>
          <w:szCs w:val="24"/>
        </w:rPr>
        <w:t>E</w:t>
      </w:r>
      <w:r w:rsidRPr="001A6C28">
        <w:rPr>
          <w:rFonts w:eastAsia="Arial"/>
          <w:b/>
          <w:spacing w:val="2"/>
          <w:sz w:val="24"/>
          <w:szCs w:val="24"/>
        </w:rPr>
        <w:t>v</w:t>
      </w:r>
      <w:r w:rsidRPr="001A6C28">
        <w:rPr>
          <w:rFonts w:eastAsia="Arial"/>
          <w:b/>
          <w:spacing w:val="-2"/>
          <w:sz w:val="24"/>
          <w:szCs w:val="24"/>
        </w:rPr>
        <w:t>e</w:t>
      </w:r>
      <w:r w:rsidRPr="001A6C28">
        <w:rPr>
          <w:rFonts w:eastAsia="Arial"/>
          <w:b/>
          <w:spacing w:val="2"/>
          <w:sz w:val="24"/>
          <w:szCs w:val="24"/>
        </w:rPr>
        <w:t>n</w:t>
      </w:r>
      <w:r w:rsidRPr="001A6C28">
        <w:rPr>
          <w:rFonts w:eastAsia="Arial"/>
          <w:b/>
          <w:sz w:val="24"/>
          <w:szCs w:val="24"/>
        </w:rPr>
        <w:t>t</w:t>
      </w:r>
      <w:r w:rsidRPr="001A6C28">
        <w:rPr>
          <w:rFonts w:eastAsia="Arial"/>
          <w:b/>
          <w:spacing w:val="-2"/>
          <w:sz w:val="24"/>
          <w:szCs w:val="24"/>
        </w:rPr>
        <w:t xml:space="preserve"> </w:t>
      </w:r>
      <w:r w:rsidRPr="001A6C28">
        <w:rPr>
          <w:rFonts w:eastAsia="Arial"/>
          <w:b/>
          <w:spacing w:val="1"/>
          <w:sz w:val="24"/>
          <w:szCs w:val="24"/>
        </w:rPr>
        <w:t>D</w:t>
      </w:r>
      <w:r w:rsidRPr="001A6C28">
        <w:rPr>
          <w:rFonts w:eastAsia="Arial"/>
          <w:b/>
          <w:spacing w:val="-1"/>
          <w:sz w:val="24"/>
          <w:szCs w:val="24"/>
        </w:rPr>
        <w:t>i</w:t>
      </w:r>
      <w:r w:rsidRPr="001A6C28">
        <w:rPr>
          <w:rFonts w:eastAsia="Arial"/>
          <w:b/>
          <w:spacing w:val="2"/>
          <w:sz w:val="24"/>
          <w:szCs w:val="24"/>
        </w:rPr>
        <w:t>v</w:t>
      </w:r>
      <w:r w:rsidRPr="001A6C28">
        <w:rPr>
          <w:rFonts w:eastAsia="Arial"/>
          <w:b/>
          <w:spacing w:val="-1"/>
          <w:sz w:val="24"/>
          <w:szCs w:val="24"/>
        </w:rPr>
        <w:t>i</w:t>
      </w:r>
      <w:r w:rsidRPr="001A6C28">
        <w:rPr>
          <w:rFonts w:eastAsia="Arial"/>
          <w:b/>
          <w:spacing w:val="2"/>
          <w:sz w:val="24"/>
          <w:szCs w:val="24"/>
        </w:rPr>
        <w:t>s</w:t>
      </w:r>
      <w:r w:rsidRPr="001A6C28">
        <w:rPr>
          <w:rFonts w:eastAsia="Arial"/>
          <w:b/>
          <w:spacing w:val="-1"/>
          <w:sz w:val="24"/>
          <w:szCs w:val="24"/>
        </w:rPr>
        <w:t>i</w:t>
      </w:r>
      <w:r w:rsidRPr="001A6C28">
        <w:rPr>
          <w:rFonts w:eastAsia="Arial"/>
          <w:b/>
          <w:spacing w:val="-2"/>
          <w:sz w:val="24"/>
          <w:szCs w:val="24"/>
        </w:rPr>
        <w:t>o</w:t>
      </w:r>
      <w:r w:rsidRPr="001A6C28">
        <w:rPr>
          <w:rFonts w:eastAsia="Arial"/>
          <w:b/>
          <w:sz w:val="24"/>
          <w:szCs w:val="24"/>
        </w:rPr>
        <w:t>n</w:t>
      </w:r>
      <w:r w:rsidRPr="001A6C28">
        <w:rPr>
          <w:rFonts w:eastAsia="Arial"/>
          <w:spacing w:val="3"/>
          <w:sz w:val="24"/>
          <w:szCs w:val="24"/>
        </w:rPr>
        <w:t xml:space="preserve"> </w:t>
      </w:r>
      <w:r w:rsidRPr="001A6C28">
        <w:rPr>
          <w:rFonts w:eastAsia="Arial"/>
          <w:b/>
          <w:sz w:val="24"/>
          <w:szCs w:val="24"/>
        </w:rPr>
        <w:t>-</w:t>
      </w:r>
      <w:r w:rsidRPr="001A6C28">
        <w:rPr>
          <w:rFonts w:eastAsia="Arial"/>
          <w:spacing w:val="-2"/>
          <w:sz w:val="24"/>
          <w:szCs w:val="24"/>
        </w:rPr>
        <w:t xml:space="preserve"> </w:t>
      </w:r>
      <w:r w:rsidRPr="001A6C28">
        <w:rPr>
          <w:rFonts w:eastAsia="Arial"/>
          <w:spacing w:val="1"/>
          <w:sz w:val="24"/>
          <w:szCs w:val="24"/>
        </w:rPr>
        <w:t xml:space="preserve">education with </w:t>
      </w:r>
      <w:proofErr w:type="spellStart"/>
      <w:r w:rsidRPr="001A6C28">
        <w:rPr>
          <w:rFonts w:eastAsia="Arial"/>
          <w:spacing w:val="1"/>
          <w:sz w:val="24"/>
          <w:szCs w:val="24"/>
        </w:rPr>
        <w:t>Bujang</w:t>
      </w:r>
      <w:proofErr w:type="spellEnd"/>
      <w:r w:rsidRPr="001A6C28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1A6C28">
        <w:rPr>
          <w:rFonts w:eastAsia="Arial"/>
          <w:spacing w:val="1"/>
          <w:sz w:val="24"/>
          <w:szCs w:val="24"/>
        </w:rPr>
        <w:t>Gadis</w:t>
      </w:r>
      <w:proofErr w:type="spellEnd"/>
      <w:r w:rsidRPr="001A6C28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1A6C28">
        <w:rPr>
          <w:rFonts w:eastAsia="Arial"/>
          <w:spacing w:val="1"/>
          <w:sz w:val="24"/>
          <w:szCs w:val="24"/>
        </w:rPr>
        <w:t>Fasilkom</w:t>
      </w:r>
      <w:proofErr w:type="spellEnd"/>
      <w:r w:rsidRPr="001A6C28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1A6C28">
        <w:rPr>
          <w:rFonts w:eastAsia="Arial"/>
          <w:spacing w:val="1"/>
          <w:sz w:val="24"/>
          <w:szCs w:val="24"/>
        </w:rPr>
        <w:t>Unsri</w:t>
      </w:r>
      <w:proofErr w:type="spellEnd"/>
      <w:r w:rsidRPr="001A6C28">
        <w:rPr>
          <w:rFonts w:eastAsia="Arial"/>
          <w:spacing w:val="1"/>
          <w:sz w:val="24"/>
          <w:szCs w:val="24"/>
        </w:rPr>
        <w:t xml:space="preserve"> </w:t>
      </w:r>
      <w:r w:rsidR="00B07AA5" w:rsidRPr="001A6C28">
        <w:rPr>
          <w:rFonts w:eastAsia="Arial"/>
          <w:spacing w:val="1"/>
          <w:sz w:val="24"/>
          <w:szCs w:val="24"/>
        </w:rPr>
        <w:t xml:space="preserve">  </w:t>
      </w:r>
      <w:r w:rsidR="001A6C28">
        <w:rPr>
          <w:rFonts w:eastAsia="Arial"/>
          <w:spacing w:val="1"/>
          <w:sz w:val="24"/>
          <w:szCs w:val="24"/>
        </w:rPr>
        <w:t xml:space="preserve"> </w:t>
      </w:r>
      <w:r w:rsidR="00C361BA" w:rsidRPr="001A6C28">
        <w:rPr>
          <w:rFonts w:eastAsia="Arial"/>
          <w:b/>
          <w:spacing w:val="1"/>
          <w:sz w:val="24"/>
          <w:szCs w:val="24"/>
        </w:rPr>
        <w:t>F</w:t>
      </w:r>
      <w:r w:rsidR="00C361BA" w:rsidRPr="001A6C28">
        <w:rPr>
          <w:rFonts w:eastAsia="Arial"/>
          <w:b/>
          <w:spacing w:val="2"/>
          <w:sz w:val="24"/>
          <w:szCs w:val="24"/>
        </w:rPr>
        <w:t>e</w:t>
      </w:r>
      <w:r w:rsidR="00C361BA" w:rsidRPr="001A6C28">
        <w:rPr>
          <w:rFonts w:eastAsia="Arial"/>
          <w:b/>
          <w:spacing w:val="1"/>
          <w:sz w:val="24"/>
          <w:szCs w:val="24"/>
        </w:rPr>
        <w:t>b</w:t>
      </w:r>
      <w:r w:rsidR="00C361BA" w:rsidRPr="001A6C28">
        <w:rPr>
          <w:rFonts w:eastAsia="Arial"/>
          <w:b/>
          <w:spacing w:val="-2"/>
          <w:sz w:val="24"/>
          <w:szCs w:val="24"/>
        </w:rPr>
        <w:t>ru</w:t>
      </w:r>
      <w:r w:rsidR="00C361BA" w:rsidRPr="001A6C28">
        <w:rPr>
          <w:rFonts w:eastAsia="Arial"/>
          <w:b/>
          <w:spacing w:val="2"/>
          <w:sz w:val="24"/>
          <w:szCs w:val="24"/>
        </w:rPr>
        <w:t>a</w:t>
      </w:r>
      <w:r w:rsidR="00C361BA" w:rsidRPr="001A6C28">
        <w:rPr>
          <w:rFonts w:eastAsia="Arial"/>
          <w:b/>
          <w:spacing w:val="-2"/>
          <w:sz w:val="24"/>
          <w:szCs w:val="24"/>
        </w:rPr>
        <w:t>r</w:t>
      </w:r>
      <w:r w:rsidRPr="001A6C28">
        <w:rPr>
          <w:rFonts w:eastAsia="Arial"/>
          <w:b/>
          <w:sz w:val="24"/>
          <w:szCs w:val="24"/>
        </w:rPr>
        <w:t>y</w:t>
      </w:r>
      <w:r w:rsidRPr="001A6C28">
        <w:rPr>
          <w:rFonts w:eastAsia="Arial"/>
          <w:b/>
          <w:spacing w:val="-2"/>
          <w:sz w:val="24"/>
          <w:szCs w:val="24"/>
        </w:rPr>
        <w:t xml:space="preserve">, </w:t>
      </w:r>
      <w:r w:rsidR="00C361BA" w:rsidRPr="001A6C28">
        <w:rPr>
          <w:rFonts w:eastAsia="Arial"/>
          <w:b/>
          <w:spacing w:val="2"/>
          <w:sz w:val="24"/>
          <w:szCs w:val="24"/>
        </w:rPr>
        <w:t>202</w:t>
      </w:r>
      <w:r w:rsidR="00C361BA" w:rsidRPr="001A6C28">
        <w:rPr>
          <w:rFonts w:eastAsia="Arial"/>
          <w:b/>
          <w:sz w:val="24"/>
          <w:szCs w:val="24"/>
        </w:rPr>
        <w:t>2</w:t>
      </w:r>
      <w:r w:rsidR="00C361BA" w:rsidRPr="001A6C28">
        <w:rPr>
          <w:rFonts w:eastAsia="Arial"/>
          <w:b/>
          <w:spacing w:val="2"/>
          <w:sz w:val="24"/>
          <w:szCs w:val="24"/>
        </w:rPr>
        <w:t xml:space="preserve"> </w:t>
      </w:r>
      <w:r w:rsidRPr="001A6C28">
        <w:rPr>
          <w:rFonts w:eastAsia="Arial"/>
          <w:b/>
          <w:sz w:val="24"/>
          <w:szCs w:val="24"/>
        </w:rPr>
        <w:t xml:space="preserve">- </w:t>
      </w:r>
      <w:r w:rsidR="00C361BA" w:rsidRPr="001A6C28">
        <w:rPr>
          <w:rFonts w:eastAsia="Arial"/>
          <w:b/>
          <w:spacing w:val="-3"/>
          <w:sz w:val="24"/>
          <w:szCs w:val="24"/>
        </w:rPr>
        <w:t>M</w:t>
      </w:r>
      <w:r w:rsidR="00C361BA" w:rsidRPr="001A6C28">
        <w:rPr>
          <w:rFonts w:eastAsia="Arial"/>
          <w:b/>
          <w:spacing w:val="2"/>
          <w:sz w:val="24"/>
          <w:szCs w:val="24"/>
        </w:rPr>
        <w:t>a</w:t>
      </w:r>
      <w:r w:rsidR="00C361BA" w:rsidRPr="001A6C28">
        <w:rPr>
          <w:rFonts w:eastAsia="Arial"/>
          <w:b/>
          <w:spacing w:val="-2"/>
          <w:sz w:val="24"/>
          <w:szCs w:val="24"/>
        </w:rPr>
        <w:t>r</w:t>
      </w:r>
      <w:r w:rsidRPr="001A6C28">
        <w:rPr>
          <w:rFonts w:eastAsia="Arial"/>
          <w:b/>
          <w:spacing w:val="2"/>
          <w:sz w:val="24"/>
          <w:szCs w:val="24"/>
        </w:rPr>
        <w:t>ch</w:t>
      </w:r>
      <w:r w:rsidRPr="001A6C28">
        <w:rPr>
          <w:rFonts w:eastAsia="Arial"/>
          <w:b/>
          <w:spacing w:val="-2"/>
          <w:sz w:val="24"/>
          <w:szCs w:val="24"/>
        </w:rPr>
        <w:t>, 2</w:t>
      </w:r>
      <w:r w:rsidR="00C361BA" w:rsidRPr="001A6C28">
        <w:rPr>
          <w:rFonts w:eastAsia="Arial"/>
          <w:b/>
          <w:spacing w:val="2"/>
          <w:sz w:val="24"/>
          <w:szCs w:val="24"/>
        </w:rPr>
        <w:t>0</w:t>
      </w:r>
      <w:r w:rsidR="00C361BA" w:rsidRPr="001A6C28">
        <w:rPr>
          <w:rFonts w:eastAsia="Arial"/>
          <w:b/>
          <w:spacing w:val="-2"/>
          <w:sz w:val="24"/>
          <w:szCs w:val="24"/>
        </w:rPr>
        <w:t>2</w:t>
      </w:r>
      <w:r w:rsidR="00C361BA" w:rsidRPr="001A6C28">
        <w:rPr>
          <w:rFonts w:eastAsia="Arial"/>
          <w:b/>
          <w:sz w:val="24"/>
          <w:szCs w:val="24"/>
        </w:rPr>
        <w:t>2</w:t>
      </w:r>
    </w:p>
    <w:p w:rsidR="00D35891" w:rsidRPr="001A6C28" w:rsidRDefault="00525CE8" w:rsidP="004E0875">
      <w:pPr>
        <w:spacing w:before="0" w:line="480" w:lineRule="auto"/>
        <w:ind w:left="220" w:right="-10"/>
        <w:rPr>
          <w:rFonts w:eastAsia="Arial"/>
          <w:b/>
          <w:sz w:val="24"/>
          <w:szCs w:val="24"/>
        </w:rPr>
      </w:pPr>
      <w:r w:rsidRPr="001A6C28">
        <w:rPr>
          <w:rFonts w:eastAsia="Arial"/>
          <w:b/>
          <w:sz w:val="24"/>
          <w:szCs w:val="24"/>
        </w:rPr>
        <w:t>Master o</w:t>
      </w:r>
      <w:r w:rsidR="00D35891" w:rsidRPr="001A6C28">
        <w:rPr>
          <w:rFonts w:eastAsia="Arial"/>
          <w:b/>
          <w:sz w:val="24"/>
          <w:szCs w:val="24"/>
        </w:rPr>
        <w:t>f Ceremony</w:t>
      </w:r>
      <w:r w:rsidR="008E2F2E" w:rsidRPr="001A6C28">
        <w:rPr>
          <w:rFonts w:eastAsia="Arial"/>
          <w:b/>
          <w:sz w:val="24"/>
          <w:szCs w:val="24"/>
        </w:rPr>
        <w:t xml:space="preserve"> </w:t>
      </w:r>
      <w:r w:rsidR="00B07AA5" w:rsidRPr="001A6C28">
        <w:rPr>
          <w:rFonts w:eastAsia="Arial"/>
          <w:b/>
          <w:sz w:val="24"/>
          <w:szCs w:val="24"/>
        </w:rPr>
        <w:t>–</w:t>
      </w:r>
      <w:r w:rsidR="00D35891" w:rsidRPr="001A6C28">
        <w:rPr>
          <w:rFonts w:eastAsia="Arial"/>
          <w:sz w:val="24"/>
          <w:szCs w:val="24"/>
        </w:rPr>
        <w:t xml:space="preserve"> </w:t>
      </w:r>
      <w:r w:rsidR="00B07AA5" w:rsidRPr="001A6C28">
        <w:rPr>
          <w:rFonts w:eastAsia="Arial"/>
          <w:sz w:val="24"/>
          <w:szCs w:val="24"/>
        </w:rPr>
        <w:t xml:space="preserve">Opening </w:t>
      </w:r>
      <w:proofErr w:type="spellStart"/>
      <w:r w:rsidR="00D35891" w:rsidRPr="001A6C28">
        <w:rPr>
          <w:rFonts w:eastAsia="Arial"/>
          <w:sz w:val="24"/>
          <w:szCs w:val="24"/>
        </w:rPr>
        <w:t>Srifoton</w:t>
      </w:r>
      <w:proofErr w:type="spellEnd"/>
      <w:r w:rsidR="00D35891" w:rsidRPr="001A6C28">
        <w:rPr>
          <w:rFonts w:eastAsia="Arial"/>
          <w:sz w:val="24"/>
          <w:szCs w:val="24"/>
        </w:rPr>
        <w:t xml:space="preserve"> </w:t>
      </w:r>
      <w:r w:rsidR="003717BC" w:rsidRPr="001A6C28">
        <w:rPr>
          <w:rFonts w:eastAsia="Arial"/>
          <w:sz w:val="24"/>
          <w:szCs w:val="24"/>
        </w:rPr>
        <w:t xml:space="preserve">(National Event)            </w:t>
      </w:r>
      <w:r w:rsidR="00B07AA5" w:rsidRPr="001A6C28">
        <w:rPr>
          <w:rFonts w:eastAsia="Arial"/>
          <w:sz w:val="24"/>
          <w:szCs w:val="24"/>
        </w:rPr>
        <w:t xml:space="preserve">                                      </w:t>
      </w:r>
      <w:r w:rsidR="001A6C28">
        <w:rPr>
          <w:rFonts w:eastAsia="Arial"/>
          <w:sz w:val="24"/>
          <w:szCs w:val="24"/>
        </w:rPr>
        <w:t xml:space="preserve"> </w:t>
      </w:r>
      <w:r w:rsidR="003717BC" w:rsidRPr="001A6C28">
        <w:rPr>
          <w:rFonts w:eastAsia="Arial"/>
          <w:b/>
          <w:sz w:val="24"/>
          <w:szCs w:val="24"/>
        </w:rPr>
        <w:t>October</w:t>
      </w:r>
      <w:r w:rsidR="008E2F2E" w:rsidRPr="001A6C28">
        <w:rPr>
          <w:rFonts w:eastAsia="Arial"/>
          <w:b/>
          <w:sz w:val="24"/>
          <w:szCs w:val="24"/>
        </w:rPr>
        <w:t>,</w:t>
      </w:r>
      <w:r w:rsidR="003717BC" w:rsidRPr="001A6C28">
        <w:rPr>
          <w:rFonts w:eastAsia="Arial"/>
          <w:b/>
          <w:sz w:val="24"/>
          <w:szCs w:val="24"/>
        </w:rPr>
        <w:t xml:space="preserve"> 2022</w:t>
      </w:r>
    </w:p>
    <w:p w:rsidR="00B07AA5" w:rsidRPr="001A6C28" w:rsidRDefault="00B07AA5" w:rsidP="004E0875">
      <w:pPr>
        <w:spacing w:before="0" w:line="480" w:lineRule="auto"/>
        <w:ind w:left="220" w:right="-10"/>
        <w:rPr>
          <w:rFonts w:eastAsia="Arial"/>
          <w:spacing w:val="1"/>
          <w:sz w:val="24"/>
          <w:szCs w:val="24"/>
        </w:rPr>
      </w:pPr>
      <w:r w:rsidRPr="001A6C28">
        <w:rPr>
          <w:rFonts w:eastAsia="Arial"/>
          <w:b/>
          <w:sz w:val="24"/>
          <w:szCs w:val="24"/>
        </w:rPr>
        <w:t>Master of Ceremony –</w:t>
      </w:r>
      <w:r w:rsidRPr="001A6C28">
        <w:rPr>
          <w:rFonts w:eastAsia="Arial"/>
          <w:sz w:val="24"/>
          <w:szCs w:val="24"/>
        </w:rPr>
        <w:t xml:space="preserve"> </w:t>
      </w:r>
      <w:r w:rsidR="004E0875">
        <w:rPr>
          <w:rFonts w:eastAsia="Arial"/>
          <w:sz w:val="24"/>
          <w:szCs w:val="24"/>
        </w:rPr>
        <w:t xml:space="preserve">Webinar and </w:t>
      </w:r>
      <w:r w:rsidRPr="001A6C28">
        <w:rPr>
          <w:rFonts w:eastAsia="Arial"/>
          <w:sz w:val="24"/>
          <w:szCs w:val="24"/>
        </w:rPr>
        <w:t xml:space="preserve">Closing </w:t>
      </w:r>
      <w:proofErr w:type="spellStart"/>
      <w:r w:rsidRPr="001A6C28">
        <w:rPr>
          <w:rFonts w:eastAsia="Arial"/>
          <w:sz w:val="24"/>
          <w:szCs w:val="24"/>
        </w:rPr>
        <w:t>Srifoton</w:t>
      </w:r>
      <w:proofErr w:type="spellEnd"/>
      <w:r w:rsidRPr="001A6C28">
        <w:rPr>
          <w:rFonts w:eastAsia="Arial"/>
          <w:sz w:val="24"/>
          <w:szCs w:val="24"/>
        </w:rPr>
        <w:t xml:space="preserve"> (National Event)                    </w:t>
      </w:r>
      <w:r w:rsidR="004E0875">
        <w:rPr>
          <w:rFonts w:eastAsia="Arial"/>
          <w:sz w:val="24"/>
          <w:szCs w:val="24"/>
        </w:rPr>
        <w:t xml:space="preserve">           </w:t>
      </w:r>
      <w:r w:rsidRPr="001A6C28">
        <w:rPr>
          <w:rFonts w:eastAsia="Arial"/>
          <w:b/>
          <w:sz w:val="24"/>
          <w:szCs w:val="24"/>
        </w:rPr>
        <w:t>October, 2022</w:t>
      </w:r>
    </w:p>
    <w:p w:rsidR="00591E78" w:rsidRPr="001A6C28" w:rsidRDefault="00525CE8" w:rsidP="004E0875">
      <w:pPr>
        <w:spacing w:before="0" w:line="480" w:lineRule="auto"/>
        <w:ind w:left="220"/>
        <w:rPr>
          <w:rFonts w:eastAsia="Arial"/>
          <w:b/>
          <w:sz w:val="24"/>
          <w:szCs w:val="24"/>
        </w:rPr>
      </w:pPr>
      <w:r w:rsidRPr="001A6C28">
        <w:rPr>
          <w:rFonts w:eastAsia="Arial"/>
          <w:b/>
          <w:spacing w:val="-1"/>
          <w:sz w:val="24"/>
          <w:szCs w:val="24"/>
        </w:rPr>
        <w:t>Member o</w:t>
      </w:r>
      <w:r w:rsidR="0053135D" w:rsidRPr="001A6C28">
        <w:rPr>
          <w:rFonts w:eastAsia="Arial"/>
          <w:b/>
          <w:spacing w:val="-1"/>
          <w:sz w:val="24"/>
          <w:szCs w:val="24"/>
        </w:rPr>
        <w:t>f Event D</w:t>
      </w:r>
      <w:r w:rsidR="008E2F2E" w:rsidRPr="001A6C28">
        <w:rPr>
          <w:rFonts w:eastAsia="Arial"/>
          <w:b/>
          <w:spacing w:val="-1"/>
          <w:sz w:val="24"/>
          <w:szCs w:val="24"/>
        </w:rPr>
        <w:t>ivision</w:t>
      </w:r>
      <w:r w:rsidR="008E2F2E" w:rsidRPr="001A6C28">
        <w:rPr>
          <w:rFonts w:eastAsia="Arial"/>
          <w:spacing w:val="-1"/>
          <w:sz w:val="24"/>
          <w:szCs w:val="24"/>
        </w:rPr>
        <w:t xml:space="preserve"> - </w:t>
      </w:r>
      <w:proofErr w:type="spellStart"/>
      <w:r w:rsidR="008E2F2E" w:rsidRPr="001A6C28">
        <w:rPr>
          <w:rFonts w:eastAsia="Arial"/>
          <w:spacing w:val="1"/>
          <w:sz w:val="24"/>
          <w:szCs w:val="24"/>
        </w:rPr>
        <w:t>B</w:t>
      </w:r>
      <w:r w:rsidR="008E2F2E" w:rsidRPr="001A6C28">
        <w:rPr>
          <w:rFonts w:eastAsia="Arial"/>
          <w:spacing w:val="2"/>
          <w:sz w:val="24"/>
          <w:szCs w:val="24"/>
        </w:rPr>
        <w:t>u</w:t>
      </w:r>
      <w:r w:rsidR="008E2F2E" w:rsidRPr="001A6C28">
        <w:rPr>
          <w:rFonts w:eastAsia="Arial"/>
          <w:spacing w:val="-1"/>
          <w:sz w:val="24"/>
          <w:szCs w:val="24"/>
        </w:rPr>
        <w:t>j</w:t>
      </w:r>
      <w:r w:rsidR="008E2F2E" w:rsidRPr="001A6C28">
        <w:rPr>
          <w:rFonts w:eastAsia="Arial"/>
          <w:spacing w:val="2"/>
          <w:sz w:val="24"/>
          <w:szCs w:val="24"/>
        </w:rPr>
        <w:t>a</w:t>
      </w:r>
      <w:r w:rsidR="008E2F2E" w:rsidRPr="001A6C28">
        <w:rPr>
          <w:rFonts w:eastAsia="Arial"/>
          <w:spacing w:val="-2"/>
          <w:sz w:val="24"/>
          <w:szCs w:val="24"/>
        </w:rPr>
        <w:t>n</w:t>
      </w:r>
      <w:r w:rsidR="008E2F2E" w:rsidRPr="001A6C28">
        <w:rPr>
          <w:rFonts w:eastAsia="Arial"/>
          <w:sz w:val="24"/>
          <w:szCs w:val="24"/>
        </w:rPr>
        <w:t>g</w:t>
      </w:r>
      <w:proofErr w:type="spellEnd"/>
      <w:r w:rsidR="008E2F2E" w:rsidRPr="001A6C28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="008E2F2E" w:rsidRPr="001A6C28">
        <w:rPr>
          <w:rFonts w:eastAsia="Arial"/>
          <w:spacing w:val="1"/>
          <w:sz w:val="24"/>
          <w:szCs w:val="24"/>
        </w:rPr>
        <w:t>G</w:t>
      </w:r>
      <w:r w:rsidR="008E2F2E" w:rsidRPr="001A6C28">
        <w:rPr>
          <w:rFonts w:eastAsia="Arial"/>
          <w:spacing w:val="-2"/>
          <w:sz w:val="24"/>
          <w:szCs w:val="24"/>
        </w:rPr>
        <w:t>a</w:t>
      </w:r>
      <w:r w:rsidR="008E2F2E" w:rsidRPr="001A6C28">
        <w:rPr>
          <w:rFonts w:eastAsia="Arial"/>
          <w:spacing w:val="2"/>
          <w:sz w:val="24"/>
          <w:szCs w:val="24"/>
        </w:rPr>
        <w:t>d</w:t>
      </w:r>
      <w:r w:rsidR="008E2F2E" w:rsidRPr="001A6C28">
        <w:rPr>
          <w:rFonts w:eastAsia="Arial"/>
          <w:spacing w:val="-1"/>
          <w:sz w:val="24"/>
          <w:szCs w:val="24"/>
        </w:rPr>
        <w:t>i</w:t>
      </w:r>
      <w:r w:rsidR="008E2F2E" w:rsidRPr="001A6C28">
        <w:rPr>
          <w:rFonts w:eastAsia="Arial"/>
          <w:sz w:val="24"/>
          <w:szCs w:val="24"/>
        </w:rPr>
        <w:t>s</w:t>
      </w:r>
      <w:proofErr w:type="spellEnd"/>
      <w:r w:rsidR="008E2F2E" w:rsidRPr="001A6C28">
        <w:rPr>
          <w:rFonts w:eastAsia="Arial"/>
          <w:spacing w:val="3"/>
          <w:sz w:val="24"/>
          <w:szCs w:val="24"/>
        </w:rPr>
        <w:t xml:space="preserve"> </w:t>
      </w:r>
      <w:proofErr w:type="spellStart"/>
      <w:r w:rsidR="008E2F2E" w:rsidRPr="001A6C28">
        <w:rPr>
          <w:rFonts w:eastAsia="Arial"/>
          <w:spacing w:val="1"/>
          <w:sz w:val="24"/>
          <w:szCs w:val="24"/>
        </w:rPr>
        <w:t>F</w:t>
      </w:r>
      <w:r w:rsidR="008E2F2E" w:rsidRPr="001A6C28">
        <w:rPr>
          <w:rFonts w:eastAsia="Arial"/>
          <w:spacing w:val="-2"/>
          <w:sz w:val="24"/>
          <w:szCs w:val="24"/>
        </w:rPr>
        <w:t>a</w:t>
      </w:r>
      <w:r w:rsidR="008E2F2E" w:rsidRPr="001A6C28">
        <w:rPr>
          <w:rFonts w:eastAsia="Arial"/>
          <w:spacing w:val="2"/>
          <w:sz w:val="24"/>
          <w:szCs w:val="24"/>
        </w:rPr>
        <w:t>s</w:t>
      </w:r>
      <w:r w:rsidR="008E2F2E" w:rsidRPr="001A6C28">
        <w:rPr>
          <w:rFonts w:eastAsia="Arial"/>
          <w:spacing w:val="-1"/>
          <w:sz w:val="24"/>
          <w:szCs w:val="24"/>
        </w:rPr>
        <w:t>il</w:t>
      </w:r>
      <w:r w:rsidR="008E2F2E" w:rsidRPr="001A6C28">
        <w:rPr>
          <w:rFonts w:eastAsia="Arial"/>
          <w:spacing w:val="2"/>
          <w:sz w:val="24"/>
          <w:szCs w:val="24"/>
        </w:rPr>
        <w:t>ko</w:t>
      </w:r>
      <w:r w:rsidR="008E2F2E" w:rsidRPr="001A6C28">
        <w:rPr>
          <w:rFonts w:eastAsia="Arial"/>
          <w:sz w:val="24"/>
          <w:szCs w:val="24"/>
        </w:rPr>
        <w:t>m</w:t>
      </w:r>
      <w:proofErr w:type="spellEnd"/>
      <w:r w:rsidR="008E2F2E" w:rsidRPr="001A6C28">
        <w:rPr>
          <w:rFonts w:eastAsia="Arial"/>
          <w:sz w:val="24"/>
          <w:szCs w:val="24"/>
        </w:rPr>
        <w:t xml:space="preserve"> </w:t>
      </w:r>
      <w:proofErr w:type="spellStart"/>
      <w:r w:rsidR="008E2F2E" w:rsidRPr="001A6C28">
        <w:rPr>
          <w:rFonts w:eastAsia="Arial"/>
          <w:spacing w:val="-3"/>
          <w:sz w:val="24"/>
          <w:szCs w:val="24"/>
        </w:rPr>
        <w:t>U</w:t>
      </w:r>
      <w:r w:rsidR="008E2F2E" w:rsidRPr="001A6C28">
        <w:rPr>
          <w:rFonts w:eastAsia="Arial"/>
          <w:spacing w:val="2"/>
          <w:sz w:val="24"/>
          <w:szCs w:val="24"/>
        </w:rPr>
        <w:t>ns</w:t>
      </w:r>
      <w:r w:rsidR="008E2F2E" w:rsidRPr="001A6C28">
        <w:rPr>
          <w:rFonts w:eastAsia="Arial"/>
          <w:spacing w:val="-1"/>
          <w:sz w:val="24"/>
          <w:szCs w:val="24"/>
        </w:rPr>
        <w:t>r</w:t>
      </w:r>
      <w:r w:rsidR="008E2F2E" w:rsidRPr="001A6C28">
        <w:rPr>
          <w:rFonts w:eastAsia="Arial"/>
          <w:sz w:val="24"/>
          <w:szCs w:val="24"/>
        </w:rPr>
        <w:t>i</w:t>
      </w:r>
      <w:proofErr w:type="spellEnd"/>
      <w:r w:rsidR="008E2F2E" w:rsidRPr="001A6C28">
        <w:rPr>
          <w:rFonts w:eastAsia="Arial"/>
          <w:sz w:val="24"/>
          <w:szCs w:val="24"/>
        </w:rPr>
        <w:t xml:space="preserve"> </w:t>
      </w:r>
      <w:r w:rsidR="008E2F2E" w:rsidRPr="001A6C28">
        <w:rPr>
          <w:rFonts w:eastAsia="Arial"/>
          <w:spacing w:val="1"/>
          <w:sz w:val="24"/>
          <w:szCs w:val="24"/>
        </w:rPr>
        <w:t>D</w:t>
      </w:r>
      <w:r w:rsidR="008E2F2E" w:rsidRPr="001A6C28">
        <w:rPr>
          <w:rFonts w:eastAsia="Arial"/>
          <w:spacing w:val="-2"/>
          <w:sz w:val="24"/>
          <w:szCs w:val="24"/>
        </w:rPr>
        <w:t>e</w:t>
      </w:r>
      <w:r w:rsidR="008E2F2E" w:rsidRPr="001A6C28">
        <w:rPr>
          <w:rFonts w:eastAsia="Arial"/>
          <w:spacing w:val="2"/>
          <w:sz w:val="24"/>
          <w:szCs w:val="24"/>
        </w:rPr>
        <w:t>pa</w:t>
      </w:r>
      <w:r w:rsidR="008E2F2E" w:rsidRPr="001A6C28">
        <w:rPr>
          <w:rFonts w:eastAsia="Arial"/>
          <w:spacing w:val="-1"/>
          <w:sz w:val="24"/>
          <w:szCs w:val="24"/>
        </w:rPr>
        <w:t>rt</w:t>
      </w:r>
      <w:r w:rsidR="008E2F2E" w:rsidRPr="001A6C28">
        <w:rPr>
          <w:rFonts w:eastAsia="Arial"/>
          <w:sz w:val="24"/>
          <w:szCs w:val="24"/>
        </w:rPr>
        <w:t>m</w:t>
      </w:r>
      <w:r w:rsidR="008E2F2E" w:rsidRPr="001A6C28">
        <w:rPr>
          <w:rFonts w:eastAsia="Arial"/>
          <w:spacing w:val="-2"/>
          <w:sz w:val="24"/>
          <w:szCs w:val="24"/>
        </w:rPr>
        <w:t>e</w:t>
      </w:r>
      <w:r w:rsidR="008E2F2E" w:rsidRPr="001A6C28">
        <w:rPr>
          <w:rFonts w:eastAsia="Arial"/>
          <w:spacing w:val="2"/>
          <w:sz w:val="24"/>
          <w:szCs w:val="24"/>
        </w:rPr>
        <w:t>n</w:t>
      </w:r>
      <w:r w:rsidR="008E2F2E" w:rsidRPr="001A6C28">
        <w:rPr>
          <w:rFonts w:eastAsia="Arial"/>
          <w:sz w:val="24"/>
          <w:szCs w:val="24"/>
        </w:rPr>
        <w:t>t</w:t>
      </w:r>
      <w:r w:rsidR="008E2F2E" w:rsidRPr="001A6C28">
        <w:rPr>
          <w:rFonts w:eastAsia="Arial"/>
          <w:spacing w:val="-2"/>
          <w:sz w:val="24"/>
          <w:szCs w:val="24"/>
        </w:rPr>
        <w:t xml:space="preserve"> </w:t>
      </w:r>
      <w:r w:rsidR="008E2F2E" w:rsidRPr="001A6C28">
        <w:rPr>
          <w:rFonts w:eastAsia="Arial"/>
          <w:spacing w:val="2"/>
          <w:sz w:val="24"/>
          <w:szCs w:val="24"/>
        </w:rPr>
        <w:t>o</w:t>
      </w:r>
      <w:r w:rsidR="008E2F2E" w:rsidRPr="001A6C28">
        <w:rPr>
          <w:rFonts w:eastAsia="Arial"/>
          <w:sz w:val="24"/>
          <w:szCs w:val="24"/>
        </w:rPr>
        <w:t>f</w:t>
      </w:r>
      <w:r w:rsidR="008E2F2E" w:rsidRPr="001A6C28">
        <w:rPr>
          <w:rFonts w:eastAsia="Arial"/>
          <w:spacing w:val="-2"/>
          <w:sz w:val="24"/>
          <w:szCs w:val="24"/>
        </w:rPr>
        <w:t xml:space="preserve"> </w:t>
      </w:r>
      <w:r w:rsidR="008E2F2E" w:rsidRPr="001A6C28">
        <w:rPr>
          <w:rFonts w:eastAsia="Arial"/>
          <w:spacing w:val="1"/>
          <w:sz w:val="24"/>
          <w:szCs w:val="24"/>
        </w:rPr>
        <w:t>E</w:t>
      </w:r>
      <w:r w:rsidR="008E2F2E" w:rsidRPr="001A6C28">
        <w:rPr>
          <w:rFonts w:eastAsia="Arial"/>
          <w:spacing w:val="2"/>
          <w:sz w:val="24"/>
          <w:szCs w:val="24"/>
        </w:rPr>
        <w:t>du</w:t>
      </w:r>
      <w:r w:rsidR="008E2F2E" w:rsidRPr="001A6C28">
        <w:rPr>
          <w:rFonts w:eastAsia="Arial"/>
          <w:spacing w:val="-2"/>
          <w:sz w:val="24"/>
          <w:szCs w:val="24"/>
        </w:rPr>
        <w:t>c</w:t>
      </w:r>
      <w:r w:rsidR="008E2F2E" w:rsidRPr="001A6C28">
        <w:rPr>
          <w:rFonts w:eastAsia="Arial"/>
          <w:spacing w:val="2"/>
          <w:sz w:val="24"/>
          <w:szCs w:val="24"/>
        </w:rPr>
        <w:t>a</w:t>
      </w:r>
      <w:r w:rsidR="008E2F2E" w:rsidRPr="001A6C28">
        <w:rPr>
          <w:rFonts w:eastAsia="Arial"/>
          <w:spacing w:val="-1"/>
          <w:sz w:val="24"/>
          <w:szCs w:val="24"/>
        </w:rPr>
        <w:t>ti</w:t>
      </w:r>
      <w:r w:rsidR="008E2F2E" w:rsidRPr="001A6C28">
        <w:rPr>
          <w:rFonts w:eastAsia="Arial"/>
          <w:spacing w:val="2"/>
          <w:sz w:val="24"/>
          <w:szCs w:val="24"/>
        </w:rPr>
        <w:t>o</w:t>
      </w:r>
      <w:r w:rsidR="008E2F2E" w:rsidRPr="001A6C28">
        <w:rPr>
          <w:rFonts w:eastAsia="Arial"/>
          <w:sz w:val="24"/>
          <w:szCs w:val="24"/>
        </w:rPr>
        <w:t>n</w:t>
      </w:r>
      <w:r w:rsidR="008E2F2E" w:rsidRPr="001A6C28">
        <w:rPr>
          <w:rFonts w:eastAsia="Arial"/>
          <w:spacing w:val="1"/>
          <w:sz w:val="24"/>
          <w:szCs w:val="24"/>
        </w:rPr>
        <w:t xml:space="preserve"> </w:t>
      </w:r>
      <w:r w:rsidR="008E2F2E" w:rsidRPr="001A6C28">
        <w:rPr>
          <w:rFonts w:eastAsia="Arial"/>
          <w:sz w:val="24"/>
          <w:szCs w:val="24"/>
        </w:rPr>
        <w:t>&amp;</w:t>
      </w:r>
      <w:r w:rsidR="008E2F2E" w:rsidRPr="001A6C28">
        <w:rPr>
          <w:rFonts w:eastAsia="Arial"/>
          <w:spacing w:val="3"/>
          <w:sz w:val="24"/>
          <w:szCs w:val="24"/>
        </w:rPr>
        <w:t xml:space="preserve"> </w:t>
      </w:r>
      <w:r w:rsidR="008E2F2E" w:rsidRPr="001A6C28">
        <w:rPr>
          <w:rFonts w:eastAsia="Arial"/>
          <w:spacing w:val="1"/>
          <w:sz w:val="24"/>
          <w:szCs w:val="24"/>
        </w:rPr>
        <w:t>C</w:t>
      </w:r>
      <w:r w:rsidR="008E2F2E" w:rsidRPr="001A6C28">
        <w:rPr>
          <w:rFonts w:eastAsia="Arial"/>
          <w:spacing w:val="2"/>
          <w:sz w:val="24"/>
          <w:szCs w:val="24"/>
        </w:rPr>
        <w:t>u</w:t>
      </w:r>
      <w:r w:rsidR="008E2F2E" w:rsidRPr="001A6C28">
        <w:rPr>
          <w:rFonts w:eastAsia="Arial"/>
          <w:spacing w:val="-1"/>
          <w:sz w:val="24"/>
          <w:szCs w:val="24"/>
        </w:rPr>
        <w:t>lt</w:t>
      </w:r>
      <w:r w:rsidR="008E2F2E" w:rsidRPr="001A6C28">
        <w:rPr>
          <w:rFonts w:eastAsia="Arial"/>
          <w:spacing w:val="2"/>
          <w:sz w:val="24"/>
          <w:szCs w:val="24"/>
        </w:rPr>
        <w:t>u</w:t>
      </w:r>
      <w:r w:rsidR="008E2F2E" w:rsidRPr="001A6C28">
        <w:rPr>
          <w:rFonts w:eastAsia="Arial"/>
          <w:spacing w:val="-1"/>
          <w:sz w:val="24"/>
          <w:szCs w:val="24"/>
        </w:rPr>
        <w:t>r</w:t>
      </w:r>
      <w:r w:rsidR="008E2F2E" w:rsidRPr="001A6C28">
        <w:rPr>
          <w:rFonts w:eastAsia="Arial"/>
          <w:sz w:val="24"/>
          <w:szCs w:val="24"/>
        </w:rPr>
        <w:t>e</w:t>
      </w:r>
      <w:r w:rsidR="008E2F2E" w:rsidRPr="001A6C28">
        <w:rPr>
          <w:rFonts w:eastAsia="Arial"/>
          <w:spacing w:val="-3"/>
          <w:sz w:val="24"/>
          <w:szCs w:val="24"/>
        </w:rPr>
        <w:t xml:space="preserve"> </w:t>
      </w:r>
      <w:r w:rsidR="008E2F2E" w:rsidRPr="001A6C28">
        <w:rPr>
          <w:rFonts w:eastAsia="Arial"/>
          <w:spacing w:val="2"/>
          <w:sz w:val="24"/>
          <w:szCs w:val="24"/>
        </w:rPr>
        <w:t>o</w:t>
      </w:r>
      <w:r w:rsidR="008E2F2E" w:rsidRPr="001A6C28">
        <w:rPr>
          <w:rFonts w:eastAsia="Arial"/>
          <w:sz w:val="24"/>
          <w:szCs w:val="24"/>
        </w:rPr>
        <w:t>f</w:t>
      </w:r>
      <w:r w:rsidR="008E2F2E" w:rsidRPr="001A6C28">
        <w:rPr>
          <w:rFonts w:eastAsia="Arial"/>
          <w:spacing w:val="-2"/>
          <w:sz w:val="24"/>
          <w:szCs w:val="24"/>
        </w:rPr>
        <w:t xml:space="preserve"> </w:t>
      </w:r>
      <w:r w:rsidR="008E2F2E" w:rsidRPr="001A6C28">
        <w:rPr>
          <w:rFonts w:eastAsia="Arial"/>
          <w:spacing w:val="1"/>
          <w:sz w:val="24"/>
          <w:szCs w:val="24"/>
        </w:rPr>
        <w:t>S</w:t>
      </w:r>
      <w:r w:rsidR="008E2F2E" w:rsidRPr="001A6C28">
        <w:rPr>
          <w:rFonts w:eastAsia="Arial"/>
          <w:spacing w:val="2"/>
          <w:sz w:val="24"/>
          <w:szCs w:val="24"/>
        </w:rPr>
        <w:t>ou</w:t>
      </w:r>
      <w:r w:rsidR="008E2F2E" w:rsidRPr="001A6C28">
        <w:rPr>
          <w:rFonts w:eastAsia="Arial"/>
          <w:spacing w:val="-1"/>
          <w:sz w:val="24"/>
          <w:szCs w:val="24"/>
        </w:rPr>
        <w:t>t</w:t>
      </w:r>
      <w:r w:rsidR="008E2F2E" w:rsidRPr="001A6C28">
        <w:rPr>
          <w:rFonts w:eastAsia="Arial"/>
          <w:sz w:val="24"/>
          <w:szCs w:val="24"/>
        </w:rPr>
        <w:t>h</w:t>
      </w:r>
      <w:r w:rsidR="008E2F2E" w:rsidRPr="001A6C28">
        <w:rPr>
          <w:rFonts w:eastAsia="Arial"/>
          <w:spacing w:val="1"/>
          <w:sz w:val="24"/>
          <w:szCs w:val="24"/>
        </w:rPr>
        <w:t xml:space="preserve"> </w:t>
      </w:r>
      <w:r w:rsidR="008E2F2E" w:rsidRPr="001A6C28">
        <w:rPr>
          <w:rFonts w:eastAsia="Arial"/>
          <w:spacing w:val="-3"/>
          <w:sz w:val="24"/>
          <w:szCs w:val="24"/>
        </w:rPr>
        <w:t>S</w:t>
      </w:r>
      <w:r w:rsidR="008E2F2E" w:rsidRPr="001A6C28">
        <w:rPr>
          <w:rFonts w:eastAsia="Arial"/>
          <w:spacing w:val="2"/>
          <w:sz w:val="24"/>
          <w:szCs w:val="24"/>
        </w:rPr>
        <w:t>u</w:t>
      </w:r>
      <w:r w:rsidR="008E2F2E" w:rsidRPr="001A6C28">
        <w:rPr>
          <w:rFonts w:eastAsia="Arial"/>
          <w:sz w:val="24"/>
          <w:szCs w:val="24"/>
        </w:rPr>
        <w:t>m</w:t>
      </w:r>
      <w:r w:rsidR="008E2F2E" w:rsidRPr="001A6C28">
        <w:rPr>
          <w:rFonts w:eastAsia="Arial"/>
          <w:spacing w:val="2"/>
          <w:sz w:val="24"/>
          <w:szCs w:val="24"/>
        </w:rPr>
        <w:t>a</w:t>
      </w:r>
      <w:r w:rsidR="008E2F2E" w:rsidRPr="001A6C28">
        <w:rPr>
          <w:rFonts w:eastAsia="Arial"/>
          <w:spacing w:val="-1"/>
          <w:sz w:val="24"/>
          <w:szCs w:val="24"/>
        </w:rPr>
        <w:t>tr</w:t>
      </w:r>
      <w:r w:rsidR="008E2F2E" w:rsidRPr="001A6C28">
        <w:rPr>
          <w:rFonts w:eastAsia="Arial"/>
          <w:sz w:val="24"/>
          <w:szCs w:val="24"/>
        </w:rPr>
        <w:t>a</w:t>
      </w:r>
      <w:r w:rsidR="008E2F2E" w:rsidRPr="001A6C28">
        <w:rPr>
          <w:rFonts w:eastAsia="Arial"/>
          <w:spacing w:val="-3"/>
          <w:sz w:val="24"/>
          <w:szCs w:val="24"/>
        </w:rPr>
        <w:t xml:space="preserve"> </w:t>
      </w:r>
      <w:r w:rsidR="008E2F2E" w:rsidRPr="001A6C28">
        <w:rPr>
          <w:rFonts w:eastAsia="Arial"/>
          <w:spacing w:val="1"/>
          <w:sz w:val="24"/>
          <w:szCs w:val="24"/>
        </w:rPr>
        <w:t>P</w:t>
      </w:r>
      <w:r w:rsidR="008E2F2E" w:rsidRPr="001A6C28">
        <w:rPr>
          <w:rFonts w:eastAsia="Arial"/>
          <w:spacing w:val="-1"/>
          <w:sz w:val="24"/>
          <w:szCs w:val="24"/>
        </w:rPr>
        <w:t>r</w:t>
      </w:r>
      <w:r w:rsidR="008E2F2E" w:rsidRPr="001A6C28">
        <w:rPr>
          <w:rFonts w:eastAsia="Arial"/>
          <w:spacing w:val="2"/>
          <w:sz w:val="24"/>
          <w:szCs w:val="24"/>
        </w:rPr>
        <w:t>ov</w:t>
      </w:r>
      <w:r w:rsidR="008E2F2E" w:rsidRPr="001A6C28">
        <w:rPr>
          <w:rFonts w:eastAsia="Arial"/>
          <w:spacing w:val="-1"/>
          <w:sz w:val="24"/>
          <w:szCs w:val="24"/>
        </w:rPr>
        <w:t>i</w:t>
      </w:r>
      <w:r w:rsidR="008E2F2E" w:rsidRPr="001A6C28">
        <w:rPr>
          <w:rFonts w:eastAsia="Arial"/>
          <w:spacing w:val="2"/>
          <w:sz w:val="24"/>
          <w:szCs w:val="24"/>
        </w:rPr>
        <w:t>n</w:t>
      </w:r>
      <w:r w:rsidR="008E2F2E" w:rsidRPr="001A6C28">
        <w:rPr>
          <w:rFonts w:eastAsia="Arial"/>
          <w:spacing w:val="-2"/>
          <w:sz w:val="24"/>
          <w:szCs w:val="24"/>
        </w:rPr>
        <w:t>c</w:t>
      </w:r>
      <w:r w:rsidR="008E2F2E" w:rsidRPr="001A6C28">
        <w:rPr>
          <w:rFonts w:eastAsia="Arial"/>
          <w:sz w:val="24"/>
          <w:szCs w:val="24"/>
        </w:rPr>
        <w:t>e 2022</w:t>
      </w:r>
      <w:r w:rsidR="00B07AA5" w:rsidRPr="001A6C28">
        <w:rPr>
          <w:rFonts w:eastAsia="Arial"/>
          <w:sz w:val="24"/>
          <w:szCs w:val="24"/>
        </w:rPr>
        <w:tab/>
      </w:r>
      <w:r w:rsidR="00B07AA5" w:rsidRPr="001A6C28">
        <w:rPr>
          <w:rFonts w:eastAsia="Arial"/>
          <w:sz w:val="24"/>
          <w:szCs w:val="24"/>
        </w:rPr>
        <w:tab/>
      </w:r>
      <w:r w:rsidR="00B07AA5" w:rsidRPr="001A6C28">
        <w:rPr>
          <w:rFonts w:eastAsia="Arial"/>
          <w:sz w:val="24"/>
          <w:szCs w:val="24"/>
        </w:rPr>
        <w:tab/>
      </w:r>
      <w:r w:rsidR="00B07AA5" w:rsidRPr="001A6C28">
        <w:rPr>
          <w:rFonts w:eastAsia="Arial"/>
          <w:sz w:val="24"/>
          <w:szCs w:val="24"/>
        </w:rPr>
        <w:tab/>
      </w:r>
      <w:r w:rsidR="00B07AA5" w:rsidRPr="001A6C28">
        <w:rPr>
          <w:rFonts w:eastAsia="Arial"/>
          <w:sz w:val="24"/>
          <w:szCs w:val="24"/>
        </w:rPr>
        <w:tab/>
      </w:r>
      <w:r w:rsidR="00B07AA5" w:rsidRPr="001A6C28">
        <w:rPr>
          <w:rFonts w:eastAsia="Arial"/>
          <w:sz w:val="24"/>
          <w:szCs w:val="24"/>
        </w:rPr>
        <w:tab/>
      </w:r>
      <w:r w:rsidR="00B07AA5" w:rsidRPr="001A6C28">
        <w:rPr>
          <w:rFonts w:eastAsia="Arial"/>
          <w:sz w:val="24"/>
          <w:szCs w:val="24"/>
        </w:rPr>
        <w:tab/>
        <w:t xml:space="preserve">       </w:t>
      </w:r>
      <w:r w:rsidR="004E0875">
        <w:rPr>
          <w:rFonts w:eastAsia="Arial"/>
          <w:sz w:val="24"/>
          <w:szCs w:val="24"/>
        </w:rPr>
        <w:t xml:space="preserve"> </w:t>
      </w:r>
      <w:r w:rsidR="008E2F2E" w:rsidRPr="001A6C28">
        <w:rPr>
          <w:rFonts w:eastAsia="Arial"/>
          <w:b/>
          <w:spacing w:val="2"/>
          <w:sz w:val="24"/>
          <w:szCs w:val="24"/>
        </w:rPr>
        <w:t>May,</w:t>
      </w:r>
      <w:r w:rsidR="00C361BA" w:rsidRPr="001A6C28">
        <w:rPr>
          <w:rFonts w:eastAsia="Arial"/>
          <w:b/>
          <w:spacing w:val="-2"/>
          <w:sz w:val="24"/>
          <w:szCs w:val="24"/>
        </w:rPr>
        <w:t xml:space="preserve"> </w:t>
      </w:r>
      <w:r w:rsidR="00C361BA" w:rsidRPr="001A6C28">
        <w:rPr>
          <w:rFonts w:eastAsia="Arial"/>
          <w:b/>
          <w:spacing w:val="2"/>
          <w:sz w:val="24"/>
          <w:szCs w:val="24"/>
        </w:rPr>
        <w:t>202</w:t>
      </w:r>
      <w:r w:rsidR="00C361BA" w:rsidRPr="001A6C28">
        <w:rPr>
          <w:rFonts w:eastAsia="Arial"/>
          <w:b/>
          <w:sz w:val="24"/>
          <w:szCs w:val="24"/>
        </w:rPr>
        <w:t>2</w:t>
      </w:r>
      <w:r w:rsidR="00C361BA" w:rsidRPr="001A6C28">
        <w:rPr>
          <w:rFonts w:eastAsia="Arial"/>
          <w:b/>
          <w:spacing w:val="-2"/>
          <w:sz w:val="24"/>
          <w:szCs w:val="24"/>
        </w:rPr>
        <w:t xml:space="preserve"> </w:t>
      </w:r>
      <w:r w:rsidR="008E2F2E" w:rsidRPr="001A6C28">
        <w:rPr>
          <w:rFonts w:eastAsia="Arial"/>
          <w:b/>
          <w:sz w:val="24"/>
          <w:szCs w:val="24"/>
        </w:rPr>
        <w:t>-</w:t>
      </w:r>
      <w:r w:rsidR="00604977" w:rsidRPr="001A6C28">
        <w:rPr>
          <w:rFonts w:eastAsia="Arial"/>
          <w:b/>
          <w:spacing w:val="1"/>
          <w:sz w:val="24"/>
          <w:szCs w:val="24"/>
        </w:rPr>
        <w:t xml:space="preserve"> October</w:t>
      </w:r>
      <w:r w:rsidR="008E2F2E" w:rsidRPr="001A6C28">
        <w:rPr>
          <w:rFonts w:eastAsia="Arial"/>
          <w:b/>
          <w:spacing w:val="1"/>
          <w:sz w:val="24"/>
          <w:szCs w:val="24"/>
        </w:rPr>
        <w:t>,</w:t>
      </w:r>
      <w:r w:rsidR="00C361BA" w:rsidRPr="001A6C28">
        <w:rPr>
          <w:rFonts w:eastAsia="Arial"/>
          <w:b/>
          <w:spacing w:val="-2"/>
          <w:sz w:val="24"/>
          <w:szCs w:val="24"/>
        </w:rPr>
        <w:t xml:space="preserve"> </w:t>
      </w:r>
      <w:r w:rsidR="00C361BA" w:rsidRPr="001A6C28">
        <w:rPr>
          <w:rFonts w:eastAsia="Arial"/>
          <w:b/>
          <w:spacing w:val="2"/>
          <w:sz w:val="24"/>
          <w:szCs w:val="24"/>
        </w:rPr>
        <w:t>202</w:t>
      </w:r>
      <w:r w:rsidR="00C361BA" w:rsidRPr="001A6C28">
        <w:rPr>
          <w:rFonts w:eastAsia="Arial"/>
          <w:b/>
          <w:sz w:val="24"/>
          <w:szCs w:val="24"/>
        </w:rPr>
        <w:t>2</w:t>
      </w:r>
    </w:p>
    <w:p w:rsidR="00DF5883" w:rsidRPr="001A6C28" w:rsidRDefault="00525CE8" w:rsidP="004E0875">
      <w:pPr>
        <w:spacing w:before="0" w:line="480" w:lineRule="auto"/>
        <w:ind w:left="220"/>
        <w:rPr>
          <w:rFonts w:eastAsia="Arial"/>
          <w:b/>
          <w:sz w:val="24"/>
          <w:szCs w:val="24"/>
        </w:rPr>
      </w:pPr>
      <w:r w:rsidRPr="001A6C28">
        <w:rPr>
          <w:rFonts w:eastAsia="Arial"/>
          <w:b/>
          <w:spacing w:val="-1"/>
          <w:sz w:val="24"/>
          <w:szCs w:val="24"/>
        </w:rPr>
        <w:t>Master o</w:t>
      </w:r>
      <w:r w:rsidR="00DF5883" w:rsidRPr="001A6C28">
        <w:rPr>
          <w:rFonts w:eastAsia="Arial"/>
          <w:b/>
          <w:spacing w:val="-1"/>
          <w:sz w:val="24"/>
          <w:szCs w:val="24"/>
        </w:rPr>
        <w:t xml:space="preserve">f ceremony – </w:t>
      </w:r>
      <w:proofErr w:type="spellStart"/>
      <w:r w:rsidR="00DF5883" w:rsidRPr="001A6C28">
        <w:rPr>
          <w:rFonts w:eastAsia="Arial"/>
          <w:spacing w:val="-1"/>
          <w:sz w:val="24"/>
          <w:szCs w:val="24"/>
        </w:rPr>
        <w:t>Smapa</w:t>
      </w:r>
      <w:proofErr w:type="spellEnd"/>
      <w:r w:rsidR="00DF5883" w:rsidRPr="001A6C28">
        <w:rPr>
          <w:rFonts w:eastAsia="Arial"/>
          <w:spacing w:val="-1"/>
          <w:sz w:val="24"/>
          <w:szCs w:val="24"/>
        </w:rPr>
        <w:t xml:space="preserve"> Idol Event </w:t>
      </w:r>
      <w:r w:rsidR="00B94C78" w:rsidRPr="001A6C28">
        <w:rPr>
          <w:rFonts w:eastAsia="Arial"/>
          <w:spacing w:val="-1"/>
          <w:sz w:val="24"/>
          <w:szCs w:val="24"/>
        </w:rPr>
        <w:tab/>
      </w:r>
      <w:r w:rsidR="00B94C78" w:rsidRPr="001A6C28">
        <w:rPr>
          <w:rFonts w:eastAsia="Arial"/>
          <w:spacing w:val="-1"/>
          <w:sz w:val="24"/>
          <w:szCs w:val="24"/>
        </w:rPr>
        <w:tab/>
      </w:r>
      <w:r w:rsidR="00B94C78" w:rsidRPr="001A6C28">
        <w:rPr>
          <w:rFonts w:eastAsia="Arial"/>
          <w:spacing w:val="-1"/>
          <w:sz w:val="24"/>
          <w:szCs w:val="24"/>
        </w:rPr>
        <w:tab/>
      </w:r>
      <w:r w:rsidR="00B94C78" w:rsidRPr="001A6C28">
        <w:rPr>
          <w:rFonts w:eastAsia="Arial"/>
          <w:spacing w:val="-1"/>
          <w:sz w:val="24"/>
          <w:szCs w:val="24"/>
        </w:rPr>
        <w:tab/>
      </w:r>
      <w:r w:rsidR="00B94C78" w:rsidRPr="001A6C28">
        <w:rPr>
          <w:rFonts w:eastAsia="Arial"/>
          <w:spacing w:val="-1"/>
          <w:sz w:val="24"/>
          <w:szCs w:val="24"/>
        </w:rPr>
        <w:tab/>
      </w:r>
      <w:r w:rsidR="00B94C78" w:rsidRPr="001A6C28">
        <w:rPr>
          <w:rFonts w:eastAsia="Arial"/>
          <w:spacing w:val="-1"/>
          <w:sz w:val="24"/>
          <w:szCs w:val="24"/>
        </w:rPr>
        <w:tab/>
      </w:r>
      <w:r w:rsidR="00B07AA5" w:rsidRPr="001A6C28">
        <w:rPr>
          <w:rFonts w:eastAsia="Arial"/>
          <w:spacing w:val="-1"/>
          <w:sz w:val="24"/>
          <w:szCs w:val="24"/>
        </w:rPr>
        <w:t xml:space="preserve"> </w:t>
      </w:r>
      <w:r w:rsidR="00B94C78" w:rsidRPr="001A6C28">
        <w:rPr>
          <w:rFonts w:eastAsia="Arial"/>
          <w:spacing w:val="-1"/>
          <w:sz w:val="24"/>
          <w:szCs w:val="24"/>
        </w:rPr>
        <w:t xml:space="preserve">    </w:t>
      </w:r>
      <w:r w:rsidR="00B07AA5" w:rsidRPr="001A6C28">
        <w:rPr>
          <w:rFonts w:eastAsia="Arial"/>
          <w:spacing w:val="-1"/>
          <w:sz w:val="24"/>
          <w:szCs w:val="24"/>
        </w:rPr>
        <w:tab/>
        <w:t xml:space="preserve">    </w:t>
      </w:r>
      <w:r w:rsidR="004E0875">
        <w:rPr>
          <w:rFonts w:eastAsia="Arial"/>
          <w:spacing w:val="-1"/>
          <w:sz w:val="24"/>
          <w:szCs w:val="24"/>
        </w:rPr>
        <w:t xml:space="preserve"> </w:t>
      </w:r>
      <w:r w:rsidR="00DF5883" w:rsidRPr="001A6C28">
        <w:rPr>
          <w:rFonts w:eastAsia="Arial"/>
          <w:b/>
          <w:spacing w:val="-1"/>
          <w:sz w:val="24"/>
          <w:szCs w:val="24"/>
        </w:rPr>
        <w:t>January, 2020</w:t>
      </w:r>
    </w:p>
    <w:p w:rsidR="00B94C78" w:rsidRPr="001A6C28" w:rsidRDefault="00DF5883" w:rsidP="004E0875">
      <w:pPr>
        <w:spacing w:before="0" w:after="24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b/>
          <w:spacing w:val="-1"/>
          <w:sz w:val="24"/>
          <w:szCs w:val="24"/>
        </w:rPr>
        <w:t>Tom - Tom Percussion Leader</w:t>
      </w:r>
      <w:r w:rsidR="008E2F2E" w:rsidRPr="001A6C28">
        <w:rPr>
          <w:rFonts w:eastAsia="Arial"/>
          <w:spacing w:val="-1"/>
          <w:sz w:val="24"/>
          <w:szCs w:val="24"/>
        </w:rPr>
        <w:t xml:space="preserve"> </w:t>
      </w:r>
      <w:r w:rsidRPr="001A6C28">
        <w:rPr>
          <w:rFonts w:eastAsia="Arial"/>
          <w:spacing w:val="-1"/>
          <w:sz w:val="24"/>
          <w:szCs w:val="24"/>
        </w:rPr>
        <w:t>- Extracurricular Drum Ban</w:t>
      </w:r>
      <w:r w:rsidR="00B07AA5" w:rsidRPr="001A6C28">
        <w:rPr>
          <w:rFonts w:eastAsia="Arial"/>
          <w:spacing w:val="-1"/>
          <w:sz w:val="24"/>
          <w:szCs w:val="24"/>
        </w:rPr>
        <w:t>d</w:t>
      </w:r>
      <w:r w:rsidR="00B07AA5" w:rsidRPr="001A6C28">
        <w:rPr>
          <w:rFonts w:eastAsia="Arial"/>
          <w:spacing w:val="-1"/>
          <w:sz w:val="24"/>
          <w:szCs w:val="24"/>
        </w:rPr>
        <w:tab/>
        <w:t xml:space="preserve">         </w:t>
      </w:r>
      <w:r w:rsidR="004E0875">
        <w:rPr>
          <w:rFonts w:eastAsia="Arial"/>
          <w:spacing w:val="-1"/>
          <w:sz w:val="24"/>
          <w:szCs w:val="24"/>
        </w:rPr>
        <w:t xml:space="preserve">   </w:t>
      </w:r>
      <w:r w:rsidR="008E2F2E" w:rsidRPr="001A6C28">
        <w:rPr>
          <w:rFonts w:eastAsia="Arial"/>
          <w:b/>
          <w:spacing w:val="1"/>
          <w:sz w:val="24"/>
          <w:szCs w:val="24"/>
        </w:rPr>
        <w:t xml:space="preserve">August, </w:t>
      </w:r>
      <w:r w:rsidR="00C361BA" w:rsidRPr="001A6C28">
        <w:rPr>
          <w:rFonts w:eastAsia="Arial"/>
          <w:b/>
          <w:spacing w:val="2"/>
          <w:sz w:val="24"/>
          <w:szCs w:val="24"/>
        </w:rPr>
        <w:t>2</w:t>
      </w:r>
      <w:r w:rsidR="00C361BA" w:rsidRPr="001A6C28">
        <w:rPr>
          <w:rFonts w:eastAsia="Arial"/>
          <w:b/>
          <w:spacing w:val="-2"/>
          <w:sz w:val="24"/>
          <w:szCs w:val="24"/>
        </w:rPr>
        <w:t>0</w:t>
      </w:r>
      <w:r w:rsidR="008E2F2E" w:rsidRPr="001A6C28">
        <w:rPr>
          <w:rFonts w:eastAsia="Arial"/>
          <w:b/>
          <w:spacing w:val="2"/>
          <w:sz w:val="24"/>
          <w:szCs w:val="24"/>
        </w:rPr>
        <w:t>15 – December, 2017</w:t>
      </w:r>
    </w:p>
    <w:p w:rsidR="00591E78" w:rsidRPr="001A6C28" w:rsidRDefault="00A86D77" w:rsidP="004E0875">
      <w:pPr>
        <w:spacing w:before="0" w:line="480" w:lineRule="auto"/>
        <w:ind w:left="113" w:right="8180"/>
        <w:rPr>
          <w:rFonts w:eastAsia="Arial"/>
          <w:sz w:val="24"/>
          <w:szCs w:val="24"/>
        </w:rPr>
      </w:pPr>
      <w:r>
        <w:rPr>
          <w:sz w:val="24"/>
          <w:szCs w:val="24"/>
        </w:rPr>
        <w:pict>
          <v:group id="_x0000_s1031" style="position:absolute;left:0;text-align:left;margin-left:41.2pt;margin-top:15.8pt;width:513.15pt;height:0;z-index:-251658752;mso-position-horizontal-relative:page" coordorigin="825,316" coordsize="10263,0">
            <v:shape id="_x0000_s1032" style="position:absolute;left:825;top:316;width:10263;height:0" coordorigin="825,316" coordsize="10263,0" path="m825,316r10263,e" filled="f" strokeweight=".7pt">
              <v:path arrowok="t"/>
            </v:shape>
            <w10:wrap anchorx="page"/>
          </v:group>
        </w:pict>
      </w:r>
      <w:r w:rsidR="00C361BA" w:rsidRPr="001A6C28">
        <w:rPr>
          <w:rFonts w:eastAsia="Arial"/>
          <w:b/>
          <w:spacing w:val="1"/>
          <w:sz w:val="24"/>
          <w:szCs w:val="24"/>
        </w:rPr>
        <w:t>A</w:t>
      </w:r>
      <w:r w:rsidR="00C361BA" w:rsidRPr="001A6C28">
        <w:rPr>
          <w:rFonts w:eastAsia="Arial"/>
          <w:b/>
          <w:sz w:val="24"/>
          <w:szCs w:val="24"/>
        </w:rPr>
        <w:t>W</w:t>
      </w:r>
      <w:r w:rsidR="00C361BA" w:rsidRPr="001A6C28">
        <w:rPr>
          <w:rFonts w:eastAsia="Arial"/>
          <w:b/>
          <w:spacing w:val="1"/>
          <w:sz w:val="24"/>
          <w:szCs w:val="24"/>
        </w:rPr>
        <w:t>AR</w:t>
      </w:r>
      <w:r w:rsidR="00C361BA" w:rsidRPr="001A6C28">
        <w:rPr>
          <w:rFonts w:eastAsia="Arial"/>
          <w:b/>
          <w:spacing w:val="-3"/>
          <w:sz w:val="24"/>
          <w:szCs w:val="24"/>
        </w:rPr>
        <w:t>D</w:t>
      </w:r>
      <w:r w:rsidR="00930DD0" w:rsidRPr="001A6C28">
        <w:rPr>
          <w:rFonts w:eastAsia="Arial"/>
          <w:b/>
          <w:sz w:val="24"/>
          <w:szCs w:val="24"/>
        </w:rPr>
        <w:t>S</w:t>
      </w:r>
    </w:p>
    <w:p w:rsidR="00B36252" w:rsidRPr="001A6C28" w:rsidRDefault="00B36252" w:rsidP="004E0875">
      <w:pPr>
        <w:spacing w:before="0" w:line="480" w:lineRule="auto"/>
        <w:ind w:left="220"/>
        <w:rPr>
          <w:rFonts w:eastAsia="Arial"/>
          <w:b/>
          <w:spacing w:val="1"/>
          <w:position w:val="-4"/>
          <w:sz w:val="24"/>
          <w:szCs w:val="24"/>
        </w:rPr>
      </w:pPr>
      <w:r w:rsidRPr="001A6C28">
        <w:rPr>
          <w:rFonts w:eastAsia="Arial"/>
          <w:b/>
          <w:spacing w:val="1"/>
          <w:position w:val="-4"/>
          <w:sz w:val="24"/>
          <w:szCs w:val="24"/>
        </w:rPr>
        <w:t xml:space="preserve">Future Makers Challenge Tech </w:t>
      </w:r>
      <w:proofErr w:type="gramStart"/>
      <w:r w:rsidRPr="001A6C28">
        <w:rPr>
          <w:rFonts w:eastAsia="Arial"/>
          <w:b/>
          <w:spacing w:val="1"/>
          <w:position w:val="-4"/>
          <w:sz w:val="24"/>
          <w:szCs w:val="24"/>
        </w:rPr>
        <w:t>In</w:t>
      </w:r>
      <w:proofErr w:type="gramEnd"/>
      <w:r w:rsidRPr="001A6C28">
        <w:rPr>
          <w:rFonts w:eastAsia="Arial"/>
          <w:b/>
          <w:spacing w:val="1"/>
          <w:position w:val="-4"/>
          <w:sz w:val="24"/>
          <w:szCs w:val="24"/>
        </w:rPr>
        <w:t xml:space="preserve"> Asia / Top 10</w:t>
      </w:r>
      <w:r w:rsidRPr="001A6C28">
        <w:rPr>
          <w:rFonts w:eastAsia="Arial"/>
          <w:b/>
          <w:spacing w:val="1"/>
          <w:position w:val="-4"/>
          <w:sz w:val="24"/>
          <w:szCs w:val="24"/>
        </w:rPr>
        <w:tab/>
      </w:r>
      <w:r w:rsidRPr="001A6C28">
        <w:rPr>
          <w:rFonts w:eastAsia="Arial"/>
          <w:b/>
          <w:spacing w:val="1"/>
          <w:position w:val="-4"/>
          <w:sz w:val="24"/>
          <w:szCs w:val="24"/>
        </w:rPr>
        <w:tab/>
      </w:r>
      <w:r w:rsidRPr="001A6C28">
        <w:rPr>
          <w:rFonts w:eastAsia="Arial"/>
          <w:b/>
          <w:spacing w:val="1"/>
          <w:position w:val="-4"/>
          <w:sz w:val="24"/>
          <w:szCs w:val="24"/>
        </w:rPr>
        <w:tab/>
      </w:r>
      <w:r w:rsidRPr="001A6C28">
        <w:rPr>
          <w:rFonts w:eastAsia="Arial"/>
          <w:b/>
          <w:spacing w:val="1"/>
          <w:position w:val="-4"/>
          <w:sz w:val="24"/>
          <w:szCs w:val="24"/>
        </w:rPr>
        <w:tab/>
      </w:r>
      <w:r w:rsidRPr="001A6C28">
        <w:rPr>
          <w:rFonts w:eastAsia="Arial"/>
          <w:b/>
          <w:spacing w:val="1"/>
          <w:position w:val="-4"/>
          <w:sz w:val="24"/>
          <w:szCs w:val="24"/>
        </w:rPr>
        <w:tab/>
        <w:t xml:space="preserve">          June, 2024</w:t>
      </w:r>
    </w:p>
    <w:p w:rsidR="00591E78" w:rsidRPr="001A6C28" w:rsidRDefault="00C361BA" w:rsidP="004E0875">
      <w:pPr>
        <w:spacing w:before="0" w:line="480" w:lineRule="auto"/>
        <w:ind w:left="220"/>
        <w:rPr>
          <w:rFonts w:eastAsia="Arial"/>
          <w:b/>
          <w:position w:val="-1"/>
          <w:sz w:val="24"/>
          <w:szCs w:val="24"/>
        </w:rPr>
      </w:pPr>
      <w:proofErr w:type="spellStart"/>
      <w:r w:rsidRPr="001A6C28">
        <w:rPr>
          <w:rFonts w:eastAsia="Arial"/>
          <w:b/>
          <w:spacing w:val="1"/>
          <w:position w:val="-4"/>
          <w:sz w:val="24"/>
          <w:szCs w:val="24"/>
        </w:rPr>
        <w:t>P</w:t>
      </w:r>
      <w:r w:rsidRPr="001A6C28">
        <w:rPr>
          <w:rFonts w:eastAsia="Arial"/>
          <w:b/>
          <w:spacing w:val="2"/>
          <w:position w:val="-4"/>
          <w:sz w:val="24"/>
          <w:szCs w:val="24"/>
        </w:rPr>
        <w:t>e</w:t>
      </w:r>
      <w:r w:rsidRPr="001A6C28">
        <w:rPr>
          <w:rFonts w:eastAsia="Arial"/>
          <w:b/>
          <w:position w:val="-4"/>
          <w:sz w:val="24"/>
          <w:szCs w:val="24"/>
        </w:rPr>
        <w:t>m</w:t>
      </w:r>
      <w:r w:rsidRPr="001A6C28">
        <w:rPr>
          <w:rFonts w:eastAsia="Arial"/>
          <w:b/>
          <w:spacing w:val="-1"/>
          <w:position w:val="-4"/>
          <w:sz w:val="24"/>
          <w:szCs w:val="24"/>
        </w:rPr>
        <w:t>ili</w:t>
      </w:r>
      <w:r w:rsidRPr="001A6C28">
        <w:rPr>
          <w:rFonts w:eastAsia="Arial"/>
          <w:b/>
          <w:spacing w:val="1"/>
          <w:position w:val="-4"/>
          <w:sz w:val="24"/>
          <w:szCs w:val="24"/>
        </w:rPr>
        <w:t>h</w:t>
      </w:r>
      <w:r w:rsidRPr="001A6C28">
        <w:rPr>
          <w:rFonts w:eastAsia="Arial"/>
          <w:b/>
          <w:spacing w:val="2"/>
          <w:position w:val="-4"/>
          <w:sz w:val="24"/>
          <w:szCs w:val="24"/>
        </w:rPr>
        <w:t>a</w:t>
      </w:r>
      <w:r w:rsidRPr="001A6C28">
        <w:rPr>
          <w:rFonts w:eastAsia="Arial"/>
          <w:b/>
          <w:position w:val="-4"/>
          <w:sz w:val="24"/>
          <w:szCs w:val="24"/>
        </w:rPr>
        <w:t>n</w:t>
      </w:r>
      <w:proofErr w:type="spellEnd"/>
      <w:r w:rsidRPr="001A6C28">
        <w:rPr>
          <w:rFonts w:eastAsia="Arial"/>
          <w:b/>
          <w:spacing w:val="17"/>
          <w:position w:val="-4"/>
          <w:sz w:val="24"/>
          <w:szCs w:val="24"/>
        </w:rPr>
        <w:t xml:space="preserve"> </w:t>
      </w:r>
      <w:proofErr w:type="spellStart"/>
      <w:r w:rsidRPr="001A6C28">
        <w:rPr>
          <w:rFonts w:eastAsia="Arial"/>
          <w:b/>
          <w:spacing w:val="1"/>
          <w:position w:val="-4"/>
          <w:sz w:val="24"/>
          <w:szCs w:val="24"/>
        </w:rPr>
        <w:t>Bu</w:t>
      </w:r>
      <w:r w:rsidRPr="001A6C28">
        <w:rPr>
          <w:rFonts w:eastAsia="Arial"/>
          <w:b/>
          <w:spacing w:val="-5"/>
          <w:position w:val="-4"/>
          <w:sz w:val="24"/>
          <w:szCs w:val="24"/>
        </w:rPr>
        <w:t>j</w:t>
      </w:r>
      <w:r w:rsidRPr="001A6C28">
        <w:rPr>
          <w:rFonts w:eastAsia="Arial"/>
          <w:b/>
          <w:spacing w:val="2"/>
          <w:position w:val="-4"/>
          <w:sz w:val="24"/>
          <w:szCs w:val="24"/>
        </w:rPr>
        <w:t>a</w:t>
      </w:r>
      <w:r w:rsidRPr="001A6C28">
        <w:rPr>
          <w:rFonts w:eastAsia="Arial"/>
          <w:b/>
          <w:spacing w:val="1"/>
          <w:position w:val="-4"/>
          <w:sz w:val="24"/>
          <w:szCs w:val="24"/>
        </w:rPr>
        <w:t>n</w:t>
      </w:r>
      <w:r w:rsidRPr="001A6C28">
        <w:rPr>
          <w:rFonts w:eastAsia="Arial"/>
          <w:b/>
          <w:position w:val="-4"/>
          <w:sz w:val="24"/>
          <w:szCs w:val="24"/>
        </w:rPr>
        <w:t>g</w:t>
      </w:r>
      <w:proofErr w:type="spellEnd"/>
      <w:r w:rsidRPr="001A6C28">
        <w:rPr>
          <w:rFonts w:eastAsia="Arial"/>
          <w:b/>
          <w:spacing w:val="16"/>
          <w:position w:val="-4"/>
          <w:sz w:val="24"/>
          <w:szCs w:val="24"/>
        </w:rPr>
        <w:t xml:space="preserve"> </w:t>
      </w:r>
      <w:proofErr w:type="spellStart"/>
      <w:r w:rsidRPr="001A6C28">
        <w:rPr>
          <w:rFonts w:eastAsia="Arial"/>
          <w:b/>
          <w:spacing w:val="-3"/>
          <w:position w:val="-4"/>
          <w:sz w:val="24"/>
          <w:szCs w:val="24"/>
        </w:rPr>
        <w:t>G</w:t>
      </w:r>
      <w:r w:rsidRPr="001A6C28">
        <w:rPr>
          <w:rFonts w:eastAsia="Arial"/>
          <w:b/>
          <w:spacing w:val="2"/>
          <w:position w:val="-4"/>
          <w:sz w:val="24"/>
          <w:szCs w:val="24"/>
        </w:rPr>
        <w:t>a</w:t>
      </w:r>
      <w:r w:rsidRPr="001A6C28">
        <w:rPr>
          <w:rFonts w:eastAsia="Arial"/>
          <w:b/>
          <w:spacing w:val="1"/>
          <w:position w:val="-4"/>
          <w:sz w:val="24"/>
          <w:szCs w:val="24"/>
        </w:rPr>
        <w:t>d</w:t>
      </w:r>
      <w:r w:rsidRPr="001A6C28">
        <w:rPr>
          <w:rFonts w:eastAsia="Arial"/>
          <w:b/>
          <w:spacing w:val="-1"/>
          <w:position w:val="-4"/>
          <w:sz w:val="24"/>
          <w:szCs w:val="24"/>
        </w:rPr>
        <w:t>i</w:t>
      </w:r>
      <w:r w:rsidRPr="001A6C28">
        <w:rPr>
          <w:rFonts w:eastAsia="Arial"/>
          <w:b/>
          <w:position w:val="-4"/>
          <w:sz w:val="24"/>
          <w:szCs w:val="24"/>
        </w:rPr>
        <w:t>s</w:t>
      </w:r>
      <w:proofErr w:type="spellEnd"/>
      <w:r w:rsidRPr="001A6C28">
        <w:rPr>
          <w:rFonts w:eastAsia="Arial"/>
          <w:b/>
          <w:spacing w:val="19"/>
          <w:position w:val="-4"/>
          <w:sz w:val="24"/>
          <w:szCs w:val="24"/>
        </w:rPr>
        <w:t xml:space="preserve"> </w:t>
      </w:r>
      <w:proofErr w:type="spellStart"/>
      <w:r w:rsidRPr="001A6C28">
        <w:rPr>
          <w:rFonts w:eastAsia="Arial"/>
          <w:b/>
          <w:spacing w:val="-2"/>
          <w:position w:val="-4"/>
          <w:sz w:val="24"/>
          <w:szCs w:val="24"/>
        </w:rPr>
        <w:t>F</w:t>
      </w:r>
      <w:r w:rsidRPr="001A6C28">
        <w:rPr>
          <w:rFonts w:eastAsia="Arial"/>
          <w:b/>
          <w:spacing w:val="2"/>
          <w:position w:val="-4"/>
          <w:sz w:val="24"/>
          <w:szCs w:val="24"/>
        </w:rPr>
        <w:t>as</w:t>
      </w:r>
      <w:r w:rsidRPr="001A6C28">
        <w:rPr>
          <w:rFonts w:eastAsia="Arial"/>
          <w:b/>
          <w:spacing w:val="-1"/>
          <w:position w:val="-4"/>
          <w:sz w:val="24"/>
          <w:szCs w:val="24"/>
        </w:rPr>
        <w:t>il</w:t>
      </w:r>
      <w:r w:rsidRPr="001A6C28">
        <w:rPr>
          <w:rFonts w:eastAsia="Arial"/>
          <w:b/>
          <w:spacing w:val="2"/>
          <w:position w:val="-4"/>
          <w:sz w:val="24"/>
          <w:szCs w:val="24"/>
        </w:rPr>
        <w:t>k</w:t>
      </w:r>
      <w:r w:rsidRPr="001A6C28">
        <w:rPr>
          <w:rFonts w:eastAsia="Arial"/>
          <w:b/>
          <w:spacing w:val="1"/>
          <w:position w:val="-4"/>
          <w:sz w:val="24"/>
          <w:szCs w:val="24"/>
        </w:rPr>
        <w:t>o</w:t>
      </w:r>
      <w:r w:rsidRPr="001A6C28">
        <w:rPr>
          <w:rFonts w:eastAsia="Arial"/>
          <w:b/>
          <w:position w:val="-4"/>
          <w:sz w:val="24"/>
          <w:szCs w:val="24"/>
        </w:rPr>
        <w:t>m</w:t>
      </w:r>
      <w:proofErr w:type="spellEnd"/>
      <w:r w:rsidRPr="001A6C28">
        <w:rPr>
          <w:rFonts w:eastAsia="Arial"/>
          <w:b/>
          <w:spacing w:val="15"/>
          <w:position w:val="-4"/>
          <w:sz w:val="24"/>
          <w:szCs w:val="24"/>
        </w:rPr>
        <w:t xml:space="preserve"> </w:t>
      </w:r>
      <w:proofErr w:type="spellStart"/>
      <w:r w:rsidRPr="001A6C28">
        <w:rPr>
          <w:rFonts w:eastAsia="Arial"/>
          <w:b/>
          <w:spacing w:val="-3"/>
          <w:position w:val="-4"/>
          <w:sz w:val="24"/>
          <w:szCs w:val="24"/>
        </w:rPr>
        <w:t>U</w:t>
      </w:r>
      <w:r w:rsidRPr="001A6C28">
        <w:rPr>
          <w:rFonts w:eastAsia="Arial"/>
          <w:b/>
          <w:spacing w:val="1"/>
          <w:position w:val="-4"/>
          <w:sz w:val="24"/>
          <w:szCs w:val="24"/>
        </w:rPr>
        <w:t>n</w:t>
      </w:r>
      <w:r w:rsidRPr="001A6C28">
        <w:rPr>
          <w:rFonts w:eastAsia="Arial"/>
          <w:b/>
          <w:spacing w:val="-2"/>
          <w:position w:val="-4"/>
          <w:sz w:val="24"/>
          <w:szCs w:val="24"/>
        </w:rPr>
        <w:t>sr</w:t>
      </w:r>
      <w:r w:rsidRPr="001A6C28">
        <w:rPr>
          <w:rFonts w:eastAsia="Arial"/>
          <w:b/>
          <w:position w:val="-4"/>
          <w:sz w:val="24"/>
          <w:szCs w:val="24"/>
        </w:rPr>
        <w:t>i</w:t>
      </w:r>
      <w:proofErr w:type="spellEnd"/>
      <w:r w:rsidRPr="001A6C28">
        <w:rPr>
          <w:rFonts w:eastAsia="Arial"/>
          <w:b/>
          <w:spacing w:val="14"/>
          <w:position w:val="-4"/>
          <w:sz w:val="24"/>
          <w:szCs w:val="24"/>
        </w:rPr>
        <w:t xml:space="preserve"> </w:t>
      </w:r>
      <w:r w:rsidRPr="001A6C28">
        <w:rPr>
          <w:rFonts w:eastAsia="Arial"/>
          <w:b/>
          <w:spacing w:val="2"/>
          <w:position w:val="-4"/>
          <w:sz w:val="24"/>
          <w:szCs w:val="24"/>
        </w:rPr>
        <w:t>202</w:t>
      </w:r>
      <w:r w:rsidRPr="001A6C28">
        <w:rPr>
          <w:rFonts w:eastAsia="Arial"/>
          <w:b/>
          <w:position w:val="-4"/>
          <w:sz w:val="24"/>
          <w:szCs w:val="24"/>
        </w:rPr>
        <w:t>1</w:t>
      </w:r>
      <w:r w:rsidRPr="001A6C28">
        <w:rPr>
          <w:rFonts w:eastAsia="Arial"/>
          <w:b/>
          <w:spacing w:val="20"/>
          <w:position w:val="-4"/>
          <w:sz w:val="24"/>
          <w:szCs w:val="24"/>
        </w:rPr>
        <w:t xml:space="preserve"> </w:t>
      </w:r>
      <w:r w:rsidRPr="001A6C28">
        <w:rPr>
          <w:rFonts w:eastAsia="Arial"/>
          <w:b/>
          <w:position w:val="-4"/>
          <w:sz w:val="24"/>
          <w:szCs w:val="24"/>
        </w:rPr>
        <w:t>/</w:t>
      </w:r>
      <w:r w:rsidR="00930DD0" w:rsidRPr="001A6C28">
        <w:rPr>
          <w:rFonts w:eastAsia="Arial"/>
          <w:b/>
          <w:position w:val="-4"/>
          <w:sz w:val="24"/>
          <w:szCs w:val="24"/>
        </w:rPr>
        <w:t xml:space="preserve"> 2</w:t>
      </w:r>
      <w:r w:rsidR="00930DD0" w:rsidRPr="001A6C28">
        <w:rPr>
          <w:rFonts w:eastAsia="Arial"/>
          <w:b/>
          <w:position w:val="-4"/>
          <w:sz w:val="24"/>
          <w:szCs w:val="24"/>
          <w:vertAlign w:val="superscript"/>
        </w:rPr>
        <w:t>nd</w:t>
      </w:r>
      <w:r w:rsidR="00930DD0" w:rsidRPr="001A6C28">
        <w:rPr>
          <w:rFonts w:eastAsia="Arial"/>
          <w:b/>
          <w:position w:val="-4"/>
          <w:sz w:val="24"/>
          <w:szCs w:val="24"/>
        </w:rPr>
        <w:t xml:space="preserve"> Runner UP</w:t>
      </w:r>
      <w:r w:rsidR="00B36252" w:rsidRPr="001A6C28">
        <w:rPr>
          <w:rFonts w:eastAsia="Arial"/>
          <w:b/>
          <w:position w:val="-1"/>
          <w:sz w:val="24"/>
          <w:szCs w:val="24"/>
        </w:rPr>
        <w:tab/>
      </w:r>
      <w:r w:rsidR="00B36252" w:rsidRPr="001A6C28">
        <w:rPr>
          <w:rFonts w:eastAsia="Arial"/>
          <w:b/>
          <w:position w:val="-1"/>
          <w:sz w:val="24"/>
          <w:szCs w:val="24"/>
        </w:rPr>
        <w:tab/>
      </w:r>
      <w:r w:rsidR="00B36252" w:rsidRPr="001A6C28">
        <w:rPr>
          <w:rFonts w:eastAsia="Arial"/>
          <w:b/>
          <w:position w:val="-1"/>
          <w:sz w:val="24"/>
          <w:szCs w:val="24"/>
        </w:rPr>
        <w:tab/>
        <w:t xml:space="preserve">   </w:t>
      </w:r>
      <w:r w:rsidR="003717BC" w:rsidRPr="001A6C28">
        <w:rPr>
          <w:rFonts w:eastAsia="Arial"/>
          <w:b/>
          <w:spacing w:val="12"/>
          <w:position w:val="-1"/>
          <w:sz w:val="24"/>
          <w:szCs w:val="24"/>
        </w:rPr>
        <w:t>October</w:t>
      </w:r>
      <w:r w:rsidR="00B36252" w:rsidRPr="001A6C28">
        <w:rPr>
          <w:rFonts w:eastAsia="Arial"/>
          <w:b/>
          <w:spacing w:val="12"/>
          <w:position w:val="-1"/>
          <w:sz w:val="24"/>
          <w:szCs w:val="24"/>
        </w:rPr>
        <w:t>,</w:t>
      </w:r>
      <w:r w:rsidR="003717BC" w:rsidRPr="001A6C28">
        <w:rPr>
          <w:rFonts w:eastAsia="Arial"/>
          <w:b/>
          <w:spacing w:val="12"/>
          <w:position w:val="-1"/>
          <w:sz w:val="24"/>
          <w:szCs w:val="24"/>
        </w:rPr>
        <w:t xml:space="preserve"> 2021</w:t>
      </w:r>
    </w:p>
    <w:p w:rsidR="00591E78" w:rsidRPr="001A6C28" w:rsidRDefault="00C361BA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proofErr w:type="spellStart"/>
      <w:r w:rsidRPr="001A6C28">
        <w:rPr>
          <w:rFonts w:eastAsia="Arial"/>
          <w:spacing w:val="1"/>
          <w:sz w:val="24"/>
          <w:szCs w:val="24"/>
        </w:rPr>
        <w:t>B</w:t>
      </w:r>
      <w:r w:rsidRPr="001A6C28">
        <w:rPr>
          <w:rFonts w:eastAsia="Arial"/>
          <w:spacing w:val="2"/>
          <w:sz w:val="24"/>
          <w:szCs w:val="24"/>
        </w:rPr>
        <w:t>u</w:t>
      </w:r>
      <w:r w:rsidRPr="001A6C28">
        <w:rPr>
          <w:rFonts w:eastAsia="Arial"/>
          <w:spacing w:val="-1"/>
          <w:sz w:val="24"/>
          <w:szCs w:val="24"/>
        </w:rPr>
        <w:t>j</w:t>
      </w:r>
      <w:r w:rsidRPr="001A6C28">
        <w:rPr>
          <w:rFonts w:eastAsia="Arial"/>
          <w:spacing w:val="2"/>
          <w:sz w:val="24"/>
          <w:szCs w:val="24"/>
        </w:rPr>
        <w:t>a</w:t>
      </w:r>
      <w:r w:rsidRPr="001A6C28">
        <w:rPr>
          <w:rFonts w:eastAsia="Arial"/>
          <w:spacing w:val="-2"/>
          <w:sz w:val="24"/>
          <w:szCs w:val="24"/>
        </w:rPr>
        <w:t>n</w:t>
      </w:r>
      <w:r w:rsidRPr="001A6C28">
        <w:rPr>
          <w:rFonts w:eastAsia="Arial"/>
          <w:sz w:val="24"/>
          <w:szCs w:val="24"/>
        </w:rPr>
        <w:t>g</w:t>
      </w:r>
      <w:proofErr w:type="spellEnd"/>
      <w:r w:rsidRPr="001A6C28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1A6C28">
        <w:rPr>
          <w:rFonts w:eastAsia="Arial"/>
          <w:spacing w:val="1"/>
          <w:sz w:val="24"/>
          <w:szCs w:val="24"/>
        </w:rPr>
        <w:t>G</w:t>
      </w:r>
      <w:r w:rsidRPr="001A6C28">
        <w:rPr>
          <w:rFonts w:eastAsia="Arial"/>
          <w:spacing w:val="-2"/>
          <w:sz w:val="24"/>
          <w:szCs w:val="24"/>
        </w:rPr>
        <w:t>a</w:t>
      </w:r>
      <w:r w:rsidRPr="001A6C28">
        <w:rPr>
          <w:rFonts w:eastAsia="Arial"/>
          <w:spacing w:val="2"/>
          <w:sz w:val="24"/>
          <w:szCs w:val="24"/>
        </w:rPr>
        <w:t>d</w:t>
      </w:r>
      <w:r w:rsidRPr="001A6C28">
        <w:rPr>
          <w:rFonts w:eastAsia="Arial"/>
          <w:spacing w:val="-1"/>
          <w:sz w:val="24"/>
          <w:szCs w:val="24"/>
        </w:rPr>
        <w:t>i</w:t>
      </w:r>
      <w:r w:rsidRPr="001A6C28">
        <w:rPr>
          <w:rFonts w:eastAsia="Arial"/>
          <w:sz w:val="24"/>
          <w:szCs w:val="24"/>
        </w:rPr>
        <w:t>s</w:t>
      </w:r>
      <w:proofErr w:type="spellEnd"/>
      <w:r w:rsidRPr="001A6C28">
        <w:rPr>
          <w:rFonts w:eastAsia="Arial"/>
          <w:spacing w:val="3"/>
          <w:sz w:val="24"/>
          <w:szCs w:val="24"/>
        </w:rPr>
        <w:t xml:space="preserve"> </w:t>
      </w:r>
      <w:proofErr w:type="spellStart"/>
      <w:r w:rsidRPr="001A6C28">
        <w:rPr>
          <w:rFonts w:eastAsia="Arial"/>
          <w:spacing w:val="1"/>
          <w:sz w:val="24"/>
          <w:szCs w:val="24"/>
        </w:rPr>
        <w:t>F</w:t>
      </w:r>
      <w:r w:rsidRPr="001A6C28">
        <w:rPr>
          <w:rFonts w:eastAsia="Arial"/>
          <w:spacing w:val="-2"/>
          <w:sz w:val="24"/>
          <w:szCs w:val="24"/>
        </w:rPr>
        <w:t>a</w:t>
      </w:r>
      <w:r w:rsidRPr="001A6C28">
        <w:rPr>
          <w:rFonts w:eastAsia="Arial"/>
          <w:spacing w:val="2"/>
          <w:sz w:val="24"/>
          <w:szCs w:val="24"/>
        </w:rPr>
        <w:t>s</w:t>
      </w:r>
      <w:r w:rsidRPr="001A6C28">
        <w:rPr>
          <w:rFonts w:eastAsia="Arial"/>
          <w:spacing w:val="-1"/>
          <w:sz w:val="24"/>
          <w:szCs w:val="24"/>
        </w:rPr>
        <w:t>il</w:t>
      </w:r>
      <w:r w:rsidRPr="001A6C28">
        <w:rPr>
          <w:rFonts w:eastAsia="Arial"/>
          <w:spacing w:val="2"/>
          <w:sz w:val="24"/>
          <w:szCs w:val="24"/>
        </w:rPr>
        <w:t>ko</w:t>
      </w:r>
      <w:r w:rsidRPr="001A6C28">
        <w:rPr>
          <w:rFonts w:eastAsia="Arial"/>
          <w:sz w:val="24"/>
          <w:szCs w:val="24"/>
        </w:rPr>
        <w:t>m</w:t>
      </w:r>
      <w:proofErr w:type="spellEnd"/>
      <w:r w:rsidRPr="001A6C28">
        <w:rPr>
          <w:rFonts w:eastAsia="Arial"/>
          <w:sz w:val="24"/>
          <w:szCs w:val="24"/>
        </w:rPr>
        <w:t xml:space="preserve"> </w:t>
      </w:r>
      <w:proofErr w:type="spellStart"/>
      <w:r w:rsidRPr="001A6C28">
        <w:rPr>
          <w:rFonts w:eastAsia="Arial"/>
          <w:spacing w:val="-3"/>
          <w:sz w:val="24"/>
          <w:szCs w:val="24"/>
        </w:rPr>
        <w:t>U</w:t>
      </w:r>
      <w:r w:rsidRPr="001A6C28">
        <w:rPr>
          <w:rFonts w:eastAsia="Arial"/>
          <w:spacing w:val="2"/>
          <w:sz w:val="24"/>
          <w:szCs w:val="24"/>
        </w:rPr>
        <w:t>ns</w:t>
      </w:r>
      <w:r w:rsidRPr="001A6C28">
        <w:rPr>
          <w:rFonts w:eastAsia="Arial"/>
          <w:spacing w:val="-1"/>
          <w:sz w:val="24"/>
          <w:szCs w:val="24"/>
        </w:rPr>
        <w:t>r</w:t>
      </w:r>
      <w:r w:rsidRPr="001A6C28">
        <w:rPr>
          <w:rFonts w:eastAsia="Arial"/>
          <w:sz w:val="24"/>
          <w:szCs w:val="24"/>
        </w:rPr>
        <w:t>i</w:t>
      </w:r>
      <w:proofErr w:type="spellEnd"/>
      <w:r w:rsidRPr="001A6C28">
        <w:rPr>
          <w:rFonts w:eastAsia="Arial"/>
          <w:sz w:val="24"/>
          <w:szCs w:val="24"/>
        </w:rPr>
        <w:t xml:space="preserve"> </w:t>
      </w:r>
      <w:r w:rsidRPr="001A6C28">
        <w:rPr>
          <w:rFonts w:eastAsia="Arial"/>
          <w:spacing w:val="1"/>
          <w:sz w:val="24"/>
          <w:szCs w:val="24"/>
        </w:rPr>
        <w:t>D</w:t>
      </w:r>
      <w:r w:rsidRPr="001A6C28">
        <w:rPr>
          <w:rFonts w:eastAsia="Arial"/>
          <w:spacing w:val="-2"/>
          <w:sz w:val="24"/>
          <w:szCs w:val="24"/>
        </w:rPr>
        <w:t>e</w:t>
      </w:r>
      <w:r w:rsidRPr="001A6C28">
        <w:rPr>
          <w:rFonts w:eastAsia="Arial"/>
          <w:spacing w:val="2"/>
          <w:sz w:val="24"/>
          <w:szCs w:val="24"/>
        </w:rPr>
        <w:t>pa</w:t>
      </w:r>
      <w:r w:rsidRPr="001A6C28">
        <w:rPr>
          <w:rFonts w:eastAsia="Arial"/>
          <w:spacing w:val="-1"/>
          <w:sz w:val="24"/>
          <w:szCs w:val="24"/>
        </w:rPr>
        <w:t>rt</w:t>
      </w:r>
      <w:r w:rsidRPr="001A6C28">
        <w:rPr>
          <w:rFonts w:eastAsia="Arial"/>
          <w:sz w:val="24"/>
          <w:szCs w:val="24"/>
        </w:rPr>
        <w:t>m</w:t>
      </w:r>
      <w:r w:rsidRPr="001A6C28">
        <w:rPr>
          <w:rFonts w:eastAsia="Arial"/>
          <w:spacing w:val="-2"/>
          <w:sz w:val="24"/>
          <w:szCs w:val="24"/>
        </w:rPr>
        <w:t>e</w:t>
      </w:r>
      <w:r w:rsidRPr="001A6C28">
        <w:rPr>
          <w:rFonts w:eastAsia="Arial"/>
          <w:spacing w:val="2"/>
          <w:sz w:val="24"/>
          <w:szCs w:val="24"/>
        </w:rPr>
        <w:t>n</w:t>
      </w:r>
      <w:r w:rsidRPr="001A6C28">
        <w:rPr>
          <w:rFonts w:eastAsia="Arial"/>
          <w:sz w:val="24"/>
          <w:szCs w:val="24"/>
        </w:rPr>
        <w:t>t</w:t>
      </w:r>
      <w:r w:rsidRPr="001A6C28">
        <w:rPr>
          <w:rFonts w:eastAsia="Arial"/>
          <w:spacing w:val="-2"/>
          <w:sz w:val="24"/>
          <w:szCs w:val="24"/>
        </w:rPr>
        <w:t xml:space="preserve"> </w:t>
      </w:r>
      <w:r w:rsidRPr="001A6C28">
        <w:rPr>
          <w:rFonts w:eastAsia="Arial"/>
          <w:spacing w:val="2"/>
          <w:sz w:val="24"/>
          <w:szCs w:val="24"/>
        </w:rPr>
        <w:t>o</w:t>
      </w:r>
      <w:r w:rsidRPr="001A6C28">
        <w:rPr>
          <w:rFonts w:eastAsia="Arial"/>
          <w:sz w:val="24"/>
          <w:szCs w:val="24"/>
        </w:rPr>
        <w:t>f</w:t>
      </w:r>
      <w:r w:rsidRPr="001A6C28">
        <w:rPr>
          <w:rFonts w:eastAsia="Arial"/>
          <w:spacing w:val="-2"/>
          <w:sz w:val="24"/>
          <w:szCs w:val="24"/>
        </w:rPr>
        <w:t xml:space="preserve"> </w:t>
      </w:r>
      <w:r w:rsidRPr="001A6C28">
        <w:rPr>
          <w:rFonts w:eastAsia="Arial"/>
          <w:spacing w:val="1"/>
          <w:sz w:val="24"/>
          <w:szCs w:val="24"/>
        </w:rPr>
        <w:t>E</w:t>
      </w:r>
      <w:r w:rsidRPr="001A6C28">
        <w:rPr>
          <w:rFonts w:eastAsia="Arial"/>
          <w:spacing w:val="2"/>
          <w:sz w:val="24"/>
          <w:szCs w:val="24"/>
        </w:rPr>
        <w:t>du</w:t>
      </w:r>
      <w:r w:rsidRPr="001A6C28">
        <w:rPr>
          <w:rFonts w:eastAsia="Arial"/>
          <w:spacing w:val="-2"/>
          <w:sz w:val="24"/>
          <w:szCs w:val="24"/>
        </w:rPr>
        <w:t>c</w:t>
      </w:r>
      <w:r w:rsidRPr="001A6C28">
        <w:rPr>
          <w:rFonts w:eastAsia="Arial"/>
          <w:spacing w:val="2"/>
          <w:sz w:val="24"/>
          <w:szCs w:val="24"/>
        </w:rPr>
        <w:t>a</w:t>
      </w:r>
      <w:r w:rsidRPr="001A6C28">
        <w:rPr>
          <w:rFonts w:eastAsia="Arial"/>
          <w:spacing w:val="-1"/>
          <w:sz w:val="24"/>
          <w:szCs w:val="24"/>
        </w:rPr>
        <w:t>ti</w:t>
      </w:r>
      <w:r w:rsidRPr="001A6C28">
        <w:rPr>
          <w:rFonts w:eastAsia="Arial"/>
          <w:spacing w:val="2"/>
          <w:sz w:val="24"/>
          <w:szCs w:val="24"/>
        </w:rPr>
        <w:t>o</w:t>
      </w:r>
      <w:r w:rsidRPr="001A6C28">
        <w:rPr>
          <w:rFonts w:eastAsia="Arial"/>
          <w:sz w:val="24"/>
          <w:szCs w:val="24"/>
        </w:rPr>
        <w:t>n</w:t>
      </w:r>
      <w:r w:rsidRPr="001A6C28">
        <w:rPr>
          <w:rFonts w:eastAsia="Arial"/>
          <w:spacing w:val="1"/>
          <w:sz w:val="24"/>
          <w:szCs w:val="24"/>
        </w:rPr>
        <w:t xml:space="preserve"> </w:t>
      </w:r>
      <w:r w:rsidRPr="001A6C28">
        <w:rPr>
          <w:rFonts w:eastAsia="Arial"/>
          <w:sz w:val="24"/>
          <w:szCs w:val="24"/>
        </w:rPr>
        <w:t>&amp;</w:t>
      </w:r>
      <w:r w:rsidRPr="001A6C28">
        <w:rPr>
          <w:rFonts w:eastAsia="Arial"/>
          <w:spacing w:val="3"/>
          <w:sz w:val="24"/>
          <w:szCs w:val="24"/>
        </w:rPr>
        <w:t xml:space="preserve"> </w:t>
      </w:r>
      <w:r w:rsidRPr="001A6C28">
        <w:rPr>
          <w:rFonts w:eastAsia="Arial"/>
          <w:spacing w:val="1"/>
          <w:sz w:val="24"/>
          <w:szCs w:val="24"/>
        </w:rPr>
        <w:t>C</w:t>
      </w:r>
      <w:r w:rsidRPr="001A6C28">
        <w:rPr>
          <w:rFonts w:eastAsia="Arial"/>
          <w:spacing w:val="2"/>
          <w:sz w:val="24"/>
          <w:szCs w:val="24"/>
        </w:rPr>
        <w:t>u</w:t>
      </w:r>
      <w:r w:rsidRPr="001A6C28">
        <w:rPr>
          <w:rFonts w:eastAsia="Arial"/>
          <w:spacing w:val="-1"/>
          <w:sz w:val="24"/>
          <w:szCs w:val="24"/>
        </w:rPr>
        <w:t>lt</w:t>
      </w:r>
      <w:r w:rsidRPr="001A6C28">
        <w:rPr>
          <w:rFonts w:eastAsia="Arial"/>
          <w:spacing w:val="2"/>
          <w:sz w:val="24"/>
          <w:szCs w:val="24"/>
        </w:rPr>
        <w:t>u</w:t>
      </w:r>
      <w:r w:rsidRPr="001A6C28">
        <w:rPr>
          <w:rFonts w:eastAsia="Arial"/>
          <w:spacing w:val="-1"/>
          <w:sz w:val="24"/>
          <w:szCs w:val="24"/>
        </w:rPr>
        <w:t>r</w:t>
      </w:r>
      <w:r w:rsidRPr="001A6C28">
        <w:rPr>
          <w:rFonts w:eastAsia="Arial"/>
          <w:sz w:val="24"/>
          <w:szCs w:val="24"/>
        </w:rPr>
        <w:t>e</w:t>
      </w:r>
      <w:r w:rsidRPr="001A6C28">
        <w:rPr>
          <w:rFonts w:eastAsia="Arial"/>
          <w:spacing w:val="-3"/>
          <w:sz w:val="24"/>
          <w:szCs w:val="24"/>
        </w:rPr>
        <w:t xml:space="preserve"> </w:t>
      </w:r>
      <w:r w:rsidRPr="001A6C28">
        <w:rPr>
          <w:rFonts w:eastAsia="Arial"/>
          <w:spacing w:val="2"/>
          <w:sz w:val="24"/>
          <w:szCs w:val="24"/>
        </w:rPr>
        <w:t>o</w:t>
      </w:r>
      <w:r w:rsidRPr="001A6C28">
        <w:rPr>
          <w:rFonts w:eastAsia="Arial"/>
          <w:sz w:val="24"/>
          <w:szCs w:val="24"/>
        </w:rPr>
        <w:t>f</w:t>
      </w:r>
      <w:r w:rsidRPr="001A6C28">
        <w:rPr>
          <w:rFonts w:eastAsia="Arial"/>
          <w:spacing w:val="-2"/>
          <w:sz w:val="24"/>
          <w:szCs w:val="24"/>
        </w:rPr>
        <w:t xml:space="preserve"> </w:t>
      </w:r>
      <w:r w:rsidRPr="001A6C28">
        <w:rPr>
          <w:rFonts w:eastAsia="Arial"/>
          <w:spacing w:val="1"/>
          <w:sz w:val="24"/>
          <w:szCs w:val="24"/>
        </w:rPr>
        <w:t>S</w:t>
      </w:r>
      <w:r w:rsidRPr="001A6C28">
        <w:rPr>
          <w:rFonts w:eastAsia="Arial"/>
          <w:spacing w:val="2"/>
          <w:sz w:val="24"/>
          <w:szCs w:val="24"/>
        </w:rPr>
        <w:t>ou</w:t>
      </w:r>
      <w:r w:rsidRPr="001A6C28">
        <w:rPr>
          <w:rFonts w:eastAsia="Arial"/>
          <w:spacing w:val="-1"/>
          <w:sz w:val="24"/>
          <w:szCs w:val="24"/>
        </w:rPr>
        <w:t>t</w:t>
      </w:r>
      <w:r w:rsidRPr="001A6C28">
        <w:rPr>
          <w:rFonts w:eastAsia="Arial"/>
          <w:sz w:val="24"/>
          <w:szCs w:val="24"/>
        </w:rPr>
        <w:t>h</w:t>
      </w:r>
      <w:r w:rsidRPr="001A6C28">
        <w:rPr>
          <w:rFonts w:eastAsia="Arial"/>
          <w:spacing w:val="1"/>
          <w:sz w:val="24"/>
          <w:szCs w:val="24"/>
        </w:rPr>
        <w:t xml:space="preserve"> </w:t>
      </w:r>
      <w:r w:rsidRPr="001A6C28">
        <w:rPr>
          <w:rFonts w:eastAsia="Arial"/>
          <w:spacing w:val="-3"/>
          <w:sz w:val="24"/>
          <w:szCs w:val="24"/>
        </w:rPr>
        <w:t>S</w:t>
      </w:r>
      <w:r w:rsidRPr="001A6C28">
        <w:rPr>
          <w:rFonts w:eastAsia="Arial"/>
          <w:spacing w:val="2"/>
          <w:sz w:val="24"/>
          <w:szCs w:val="24"/>
        </w:rPr>
        <w:t>u</w:t>
      </w:r>
      <w:r w:rsidRPr="001A6C28">
        <w:rPr>
          <w:rFonts w:eastAsia="Arial"/>
          <w:sz w:val="24"/>
          <w:szCs w:val="24"/>
        </w:rPr>
        <w:t>m</w:t>
      </w:r>
      <w:r w:rsidRPr="001A6C28">
        <w:rPr>
          <w:rFonts w:eastAsia="Arial"/>
          <w:spacing w:val="2"/>
          <w:sz w:val="24"/>
          <w:szCs w:val="24"/>
        </w:rPr>
        <w:t>a</w:t>
      </w:r>
      <w:r w:rsidRPr="001A6C28">
        <w:rPr>
          <w:rFonts w:eastAsia="Arial"/>
          <w:spacing w:val="-1"/>
          <w:sz w:val="24"/>
          <w:szCs w:val="24"/>
        </w:rPr>
        <w:t>tr</w:t>
      </w:r>
      <w:r w:rsidRPr="001A6C28">
        <w:rPr>
          <w:rFonts w:eastAsia="Arial"/>
          <w:sz w:val="24"/>
          <w:szCs w:val="24"/>
        </w:rPr>
        <w:t>a</w:t>
      </w:r>
      <w:r w:rsidRPr="001A6C28">
        <w:rPr>
          <w:rFonts w:eastAsia="Arial"/>
          <w:spacing w:val="-3"/>
          <w:sz w:val="24"/>
          <w:szCs w:val="24"/>
        </w:rPr>
        <w:t xml:space="preserve"> </w:t>
      </w:r>
      <w:r w:rsidRPr="001A6C28">
        <w:rPr>
          <w:rFonts w:eastAsia="Arial"/>
          <w:spacing w:val="1"/>
          <w:sz w:val="24"/>
          <w:szCs w:val="24"/>
        </w:rPr>
        <w:t>P</w:t>
      </w:r>
      <w:r w:rsidRPr="001A6C28">
        <w:rPr>
          <w:rFonts w:eastAsia="Arial"/>
          <w:spacing w:val="-1"/>
          <w:sz w:val="24"/>
          <w:szCs w:val="24"/>
        </w:rPr>
        <w:t>r</w:t>
      </w:r>
      <w:r w:rsidRPr="001A6C28">
        <w:rPr>
          <w:rFonts w:eastAsia="Arial"/>
          <w:spacing w:val="2"/>
          <w:sz w:val="24"/>
          <w:szCs w:val="24"/>
        </w:rPr>
        <w:t>ov</w:t>
      </w:r>
      <w:r w:rsidRPr="001A6C28">
        <w:rPr>
          <w:rFonts w:eastAsia="Arial"/>
          <w:spacing w:val="-1"/>
          <w:sz w:val="24"/>
          <w:szCs w:val="24"/>
        </w:rPr>
        <w:t>i</w:t>
      </w:r>
      <w:r w:rsidRPr="001A6C28">
        <w:rPr>
          <w:rFonts w:eastAsia="Arial"/>
          <w:spacing w:val="2"/>
          <w:sz w:val="24"/>
          <w:szCs w:val="24"/>
        </w:rPr>
        <w:t>n</w:t>
      </w:r>
      <w:r w:rsidRPr="001A6C28">
        <w:rPr>
          <w:rFonts w:eastAsia="Arial"/>
          <w:spacing w:val="-2"/>
          <w:sz w:val="24"/>
          <w:szCs w:val="24"/>
        </w:rPr>
        <w:t>c</w:t>
      </w:r>
      <w:r w:rsidRPr="001A6C28">
        <w:rPr>
          <w:rFonts w:eastAsia="Arial"/>
          <w:sz w:val="24"/>
          <w:szCs w:val="24"/>
        </w:rPr>
        <w:t>e</w:t>
      </w:r>
    </w:p>
    <w:p w:rsidR="00066EDE" w:rsidRPr="001A6C28" w:rsidRDefault="00066EDE" w:rsidP="004E0875">
      <w:pPr>
        <w:spacing w:before="0" w:line="480" w:lineRule="auto"/>
        <w:ind w:left="220"/>
        <w:rPr>
          <w:rFonts w:eastAsia="Arial"/>
          <w:b/>
          <w:sz w:val="24"/>
          <w:szCs w:val="24"/>
        </w:rPr>
      </w:pPr>
      <w:proofErr w:type="spellStart"/>
      <w:r w:rsidRPr="001A6C28">
        <w:rPr>
          <w:rFonts w:eastAsia="Arial"/>
          <w:b/>
          <w:sz w:val="24"/>
          <w:szCs w:val="24"/>
        </w:rPr>
        <w:t>Cravity</w:t>
      </w:r>
      <w:proofErr w:type="spellEnd"/>
      <w:r w:rsidRPr="001A6C28">
        <w:rPr>
          <w:rFonts w:eastAsia="Arial"/>
          <w:b/>
          <w:sz w:val="24"/>
          <w:szCs w:val="24"/>
        </w:rPr>
        <w:t xml:space="preserve"> </w:t>
      </w:r>
      <w:r w:rsidR="001C0259" w:rsidRPr="001A6C28">
        <w:rPr>
          <w:rFonts w:eastAsia="Arial"/>
          <w:b/>
          <w:sz w:val="24"/>
          <w:szCs w:val="24"/>
        </w:rPr>
        <w:t>Competition</w:t>
      </w:r>
      <w:r w:rsidRPr="001A6C28">
        <w:rPr>
          <w:rFonts w:eastAsia="Arial"/>
          <w:b/>
          <w:sz w:val="24"/>
          <w:szCs w:val="24"/>
        </w:rPr>
        <w:t xml:space="preserve"> / Winner                                      </w:t>
      </w:r>
      <w:r w:rsidRPr="001A6C28">
        <w:rPr>
          <w:rFonts w:eastAsia="Arial"/>
          <w:b/>
          <w:sz w:val="24"/>
          <w:szCs w:val="24"/>
        </w:rPr>
        <w:tab/>
        <w:t xml:space="preserve"> </w:t>
      </w:r>
      <w:r w:rsidR="001C0259" w:rsidRPr="001A6C28">
        <w:rPr>
          <w:rFonts w:eastAsia="Arial"/>
          <w:b/>
          <w:sz w:val="24"/>
          <w:szCs w:val="24"/>
        </w:rPr>
        <w:tab/>
      </w:r>
      <w:r w:rsidR="001C0259" w:rsidRPr="001A6C28">
        <w:rPr>
          <w:rFonts w:eastAsia="Arial"/>
          <w:b/>
          <w:sz w:val="24"/>
          <w:szCs w:val="24"/>
        </w:rPr>
        <w:tab/>
      </w:r>
      <w:r w:rsidR="001C0259" w:rsidRPr="001A6C28">
        <w:rPr>
          <w:rFonts w:eastAsia="Arial"/>
          <w:b/>
          <w:sz w:val="24"/>
          <w:szCs w:val="24"/>
        </w:rPr>
        <w:tab/>
      </w:r>
      <w:r w:rsidR="001C0259"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>November,</w:t>
      </w:r>
      <w:r w:rsidRPr="001A6C28">
        <w:rPr>
          <w:rFonts w:eastAsia="Arial"/>
          <w:b/>
          <w:spacing w:val="-2"/>
          <w:sz w:val="24"/>
          <w:szCs w:val="24"/>
        </w:rPr>
        <w:t xml:space="preserve"> </w:t>
      </w:r>
      <w:r w:rsidRPr="001A6C28">
        <w:rPr>
          <w:rFonts w:eastAsia="Arial"/>
          <w:b/>
          <w:spacing w:val="2"/>
          <w:sz w:val="24"/>
          <w:szCs w:val="24"/>
        </w:rPr>
        <w:t>2020</w:t>
      </w:r>
    </w:p>
    <w:p w:rsidR="00066EDE" w:rsidRPr="001A6C28" w:rsidRDefault="00066EDE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sz w:val="24"/>
          <w:szCs w:val="24"/>
        </w:rPr>
        <w:t>Senior High School 4, Bengkulu City</w:t>
      </w:r>
    </w:p>
    <w:p w:rsidR="00591E78" w:rsidRPr="001A6C28" w:rsidRDefault="00066EDE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b/>
          <w:spacing w:val="1"/>
          <w:sz w:val="24"/>
          <w:szCs w:val="24"/>
        </w:rPr>
        <w:t xml:space="preserve">Parade </w:t>
      </w:r>
      <w:proofErr w:type="spellStart"/>
      <w:r w:rsidRPr="001A6C28">
        <w:rPr>
          <w:rFonts w:eastAsia="Arial"/>
          <w:b/>
          <w:spacing w:val="1"/>
          <w:sz w:val="24"/>
          <w:szCs w:val="24"/>
        </w:rPr>
        <w:t>Cinta</w:t>
      </w:r>
      <w:proofErr w:type="spellEnd"/>
      <w:r w:rsidRPr="001A6C28">
        <w:rPr>
          <w:rFonts w:eastAsia="Arial"/>
          <w:b/>
          <w:spacing w:val="1"/>
          <w:sz w:val="24"/>
          <w:szCs w:val="24"/>
        </w:rPr>
        <w:t xml:space="preserve"> Tanah Air /</w:t>
      </w:r>
      <w:r w:rsidR="00E55C1A" w:rsidRPr="001A6C28">
        <w:rPr>
          <w:rFonts w:eastAsia="Arial"/>
          <w:b/>
          <w:spacing w:val="1"/>
          <w:sz w:val="24"/>
          <w:szCs w:val="24"/>
        </w:rPr>
        <w:t xml:space="preserve"> 2</w:t>
      </w:r>
      <w:r w:rsidR="00E55C1A" w:rsidRPr="001A6C28">
        <w:rPr>
          <w:rFonts w:eastAsia="Arial"/>
          <w:b/>
          <w:spacing w:val="1"/>
          <w:sz w:val="24"/>
          <w:szCs w:val="24"/>
          <w:vertAlign w:val="superscript"/>
        </w:rPr>
        <w:t>nd</w:t>
      </w:r>
      <w:r w:rsidR="00E55C1A" w:rsidRPr="001A6C28">
        <w:rPr>
          <w:rFonts w:eastAsia="Arial"/>
          <w:b/>
          <w:spacing w:val="1"/>
          <w:sz w:val="24"/>
          <w:szCs w:val="24"/>
        </w:rPr>
        <w:t xml:space="preserve"> Runner </w:t>
      </w:r>
      <w:proofErr w:type="gramStart"/>
      <w:r w:rsidR="00E55C1A" w:rsidRPr="001A6C28">
        <w:rPr>
          <w:rFonts w:eastAsia="Arial"/>
          <w:b/>
          <w:spacing w:val="1"/>
          <w:sz w:val="24"/>
          <w:szCs w:val="24"/>
        </w:rPr>
        <w:t>Up</w:t>
      </w:r>
      <w:proofErr w:type="gramEnd"/>
      <w:r w:rsidR="00E55C1A" w:rsidRPr="001A6C28">
        <w:rPr>
          <w:rFonts w:eastAsia="Arial"/>
          <w:b/>
          <w:spacing w:val="1"/>
          <w:sz w:val="24"/>
          <w:szCs w:val="24"/>
        </w:rPr>
        <w:tab/>
      </w:r>
      <w:r w:rsidR="00E55C1A" w:rsidRPr="001A6C28">
        <w:rPr>
          <w:rFonts w:eastAsia="Arial"/>
          <w:b/>
          <w:spacing w:val="1"/>
          <w:sz w:val="24"/>
          <w:szCs w:val="24"/>
        </w:rPr>
        <w:tab/>
      </w:r>
      <w:r w:rsidR="00E55C1A" w:rsidRPr="001A6C28">
        <w:rPr>
          <w:rFonts w:eastAsia="Arial"/>
          <w:b/>
          <w:spacing w:val="1"/>
          <w:sz w:val="24"/>
          <w:szCs w:val="24"/>
        </w:rPr>
        <w:tab/>
      </w:r>
      <w:r w:rsidR="00E55C1A" w:rsidRPr="001A6C28">
        <w:rPr>
          <w:rFonts w:eastAsia="Arial"/>
          <w:b/>
          <w:spacing w:val="1"/>
          <w:sz w:val="24"/>
          <w:szCs w:val="24"/>
        </w:rPr>
        <w:tab/>
      </w:r>
      <w:r w:rsidR="00E55C1A" w:rsidRPr="001A6C28">
        <w:rPr>
          <w:rFonts w:eastAsia="Arial"/>
          <w:b/>
          <w:spacing w:val="1"/>
          <w:sz w:val="24"/>
          <w:szCs w:val="24"/>
        </w:rPr>
        <w:tab/>
      </w:r>
      <w:r w:rsidR="00E55C1A" w:rsidRPr="001A6C28">
        <w:rPr>
          <w:rFonts w:eastAsia="Arial"/>
          <w:b/>
          <w:spacing w:val="1"/>
          <w:sz w:val="24"/>
          <w:szCs w:val="24"/>
        </w:rPr>
        <w:tab/>
        <w:t xml:space="preserve">           July, 2019</w:t>
      </w:r>
    </w:p>
    <w:p w:rsidR="00FE13B0" w:rsidRPr="004E0875" w:rsidRDefault="00E55C1A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sz w:val="24"/>
          <w:szCs w:val="24"/>
        </w:rPr>
        <w:lastRenderedPageBreak/>
        <w:t xml:space="preserve">Ministry Of Defense </w:t>
      </w:r>
      <w:proofErr w:type="gramStart"/>
      <w:r w:rsidRPr="001A6C28">
        <w:rPr>
          <w:rFonts w:eastAsia="Arial"/>
          <w:sz w:val="24"/>
          <w:szCs w:val="24"/>
        </w:rPr>
        <w:t>Of</w:t>
      </w:r>
      <w:proofErr w:type="gramEnd"/>
      <w:r w:rsidRPr="001A6C28">
        <w:rPr>
          <w:rFonts w:eastAsia="Arial"/>
          <w:sz w:val="24"/>
          <w:szCs w:val="24"/>
        </w:rPr>
        <w:t xml:space="preserve"> The Republic Of Indonesia, Bengkulu Province</w:t>
      </w:r>
    </w:p>
    <w:p w:rsidR="007A5668" w:rsidRPr="001A6C28" w:rsidRDefault="007A5668" w:rsidP="004E0875">
      <w:pPr>
        <w:spacing w:before="0" w:line="480" w:lineRule="auto"/>
        <w:ind w:left="113" w:right="8813"/>
        <w:rPr>
          <w:rFonts w:eastAsia="Arial"/>
          <w:sz w:val="24"/>
          <w:szCs w:val="24"/>
        </w:rPr>
      </w:pPr>
      <w:r w:rsidRPr="001A6C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798F1B8F" wp14:editId="02214061">
                <wp:simplePos x="0" y="0"/>
                <wp:positionH relativeFrom="page">
                  <wp:posOffset>523240</wp:posOffset>
                </wp:positionH>
                <wp:positionV relativeFrom="paragraph">
                  <wp:posOffset>203200</wp:posOffset>
                </wp:positionV>
                <wp:extent cx="6517005" cy="0"/>
                <wp:effectExtent l="8890" t="12700" r="8255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0"/>
                          <a:chOff x="825" y="320"/>
                          <a:chExt cx="10263" cy="0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825" y="320"/>
                            <a:ext cx="10263" cy="0"/>
                          </a:xfrm>
                          <a:custGeom>
                            <a:avLst/>
                            <a:gdLst>
                              <a:gd name="T0" fmla="+- 0 825 825"/>
                              <a:gd name="T1" fmla="*/ T0 w 10263"/>
                              <a:gd name="T2" fmla="+- 0 11088 825"/>
                              <a:gd name="T3" fmla="*/ T2 w 10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63">
                                <a:moveTo>
                                  <a:pt x="0" y="0"/>
                                </a:moveTo>
                                <a:lnTo>
                                  <a:pt x="1026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1.2pt;margin-top:16pt;width:513.15pt;height:0;z-index:-251655680;mso-position-horizontal-relative:page" coordorigin="825,320" coordsize="102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">
                <v:shape id="Freeform 16" o:spid="_x0000_s1027" style="position:absolute;left:825;top:320;width:10263;height:0;visibility:visible;mso-wrap-style:square;v-text-anchor:top" coordsize="102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6GcIA&#10;AADaAAAADwAAAGRycy9kb3ducmV2LnhtbESPT4vCMBTE74LfITzBm00VEe2alkVU9iT456C3t82z&#10;Ldu8lCbW7rc3wsIeh5n5DbPOelOLjlpXWVYwjWIQxLnVFRcKLufdZAnCeWSNtWVS8EsOsnQ4WGOi&#10;7ZOP1J18IQKEXYIKSu+bREqXl2TQRbYhDt7dtgZ9kG0hdYvPADe1nMXxQhqsOCyU2NCmpPzn9DAK&#10;vml7X+gmv63mG2uvh0e3x2Wn1HjUf36A8NT7//Bf+0srmMH7SrgB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noZwgAAANoAAAAPAAAAAAAAAAAAAAAAAJgCAABkcnMvZG93&#10;bnJldi54bWxQSwUGAAAAAAQABAD1AAAAhwMAAAAA&#10;" path="m,l10263,e" filled="f" strokeweight=".7pt">
                  <v:path arrowok="t" o:connecttype="custom" o:connectlocs="0,0;10263,0" o:connectangles="0,0"/>
                </v:shape>
                <w10:wrap anchorx="page"/>
              </v:group>
            </w:pict>
          </mc:Fallback>
        </mc:AlternateContent>
      </w:r>
      <w:r w:rsidRPr="001A6C28">
        <w:rPr>
          <w:rFonts w:eastAsia="Arial"/>
          <w:b/>
          <w:spacing w:val="1"/>
          <w:sz w:val="24"/>
          <w:szCs w:val="24"/>
        </w:rPr>
        <w:t>PROJECTS</w:t>
      </w:r>
    </w:p>
    <w:p w:rsidR="007A5668" w:rsidRPr="001A6C28" w:rsidRDefault="001C0259" w:rsidP="004E0875">
      <w:pPr>
        <w:spacing w:before="0" w:line="480" w:lineRule="auto"/>
        <w:ind w:left="113"/>
        <w:rPr>
          <w:rFonts w:eastAsia="Arial"/>
          <w:b/>
          <w:spacing w:val="1"/>
          <w:sz w:val="24"/>
          <w:szCs w:val="24"/>
        </w:rPr>
      </w:pPr>
      <w:r w:rsidRPr="001A6C28">
        <w:rPr>
          <w:rFonts w:eastAsia="Arial"/>
          <w:b/>
          <w:spacing w:val="1"/>
          <w:sz w:val="24"/>
          <w:szCs w:val="24"/>
        </w:rPr>
        <w:t xml:space="preserve">SSC Web Inventory Internship Project - </w:t>
      </w:r>
      <w:r w:rsidRPr="001A6C28">
        <w:rPr>
          <w:rFonts w:eastAsia="Arial"/>
          <w:spacing w:val="1"/>
          <w:sz w:val="24"/>
          <w:szCs w:val="24"/>
        </w:rPr>
        <w:t xml:space="preserve">Handles The Backend Of The Website That Is Formed Using HTML, PHP, JS, And The </w:t>
      </w:r>
      <w:proofErr w:type="spellStart"/>
      <w:r w:rsidRPr="001A6C28">
        <w:rPr>
          <w:rFonts w:eastAsia="Arial"/>
          <w:spacing w:val="1"/>
          <w:sz w:val="24"/>
          <w:szCs w:val="24"/>
        </w:rPr>
        <w:t>Codeignitor</w:t>
      </w:r>
      <w:proofErr w:type="spellEnd"/>
      <w:r w:rsidRPr="001A6C28">
        <w:rPr>
          <w:rFonts w:eastAsia="Arial"/>
          <w:spacing w:val="1"/>
          <w:sz w:val="24"/>
          <w:szCs w:val="24"/>
        </w:rPr>
        <w:t xml:space="preserve"> Framework.</w:t>
      </w:r>
    </w:p>
    <w:p w:rsidR="001C0259" w:rsidRPr="001A6C28" w:rsidRDefault="001C0259" w:rsidP="004E0875">
      <w:pPr>
        <w:spacing w:before="0" w:line="480" w:lineRule="auto"/>
        <w:ind w:left="113"/>
        <w:rPr>
          <w:rFonts w:eastAsia="Arial"/>
          <w:b/>
          <w:spacing w:val="1"/>
          <w:sz w:val="24"/>
          <w:szCs w:val="24"/>
        </w:rPr>
      </w:pPr>
      <w:r w:rsidRPr="001A6C28">
        <w:rPr>
          <w:rFonts w:eastAsia="Arial"/>
          <w:b/>
          <w:spacing w:val="1"/>
          <w:sz w:val="24"/>
          <w:szCs w:val="24"/>
        </w:rPr>
        <w:t xml:space="preserve">Face Recognition System - </w:t>
      </w:r>
      <w:r w:rsidRPr="001A6C28">
        <w:rPr>
          <w:rFonts w:eastAsia="Arial"/>
          <w:spacing w:val="1"/>
          <w:sz w:val="24"/>
          <w:szCs w:val="24"/>
        </w:rPr>
        <w:t xml:space="preserve">Create </w:t>
      </w:r>
      <w:proofErr w:type="gramStart"/>
      <w:r w:rsidRPr="001A6C28">
        <w:rPr>
          <w:rFonts w:eastAsia="Arial"/>
          <w:spacing w:val="1"/>
          <w:sz w:val="24"/>
          <w:szCs w:val="24"/>
        </w:rPr>
        <w:t>A</w:t>
      </w:r>
      <w:proofErr w:type="gramEnd"/>
      <w:r w:rsidRPr="001A6C28">
        <w:rPr>
          <w:rFonts w:eastAsia="Arial"/>
          <w:spacing w:val="1"/>
          <w:sz w:val="24"/>
          <w:szCs w:val="24"/>
        </w:rPr>
        <w:t xml:space="preserve"> Face Detection System With Hog Method Using Python Programming Language</w:t>
      </w:r>
    </w:p>
    <w:p w:rsidR="001C0259" w:rsidRPr="001A6C28" w:rsidRDefault="001C0259" w:rsidP="004E0875">
      <w:pPr>
        <w:spacing w:before="0" w:after="240" w:line="480" w:lineRule="auto"/>
        <w:ind w:left="113"/>
        <w:rPr>
          <w:rFonts w:eastAsia="Arial"/>
          <w:b/>
          <w:spacing w:val="1"/>
          <w:sz w:val="24"/>
          <w:szCs w:val="24"/>
        </w:rPr>
      </w:pPr>
      <w:proofErr w:type="spellStart"/>
      <w:r w:rsidRPr="001A6C28">
        <w:rPr>
          <w:rFonts w:eastAsia="Arial"/>
          <w:b/>
          <w:spacing w:val="1"/>
          <w:sz w:val="24"/>
          <w:szCs w:val="24"/>
        </w:rPr>
        <w:t>Chatbot</w:t>
      </w:r>
      <w:proofErr w:type="spellEnd"/>
      <w:r w:rsidRPr="001A6C28">
        <w:rPr>
          <w:rFonts w:eastAsia="Arial"/>
          <w:b/>
          <w:spacing w:val="1"/>
          <w:sz w:val="24"/>
          <w:szCs w:val="24"/>
        </w:rPr>
        <w:t xml:space="preserve"> System For Tourist Information In Palembang City - </w:t>
      </w:r>
      <w:r w:rsidRPr="001A6C28">
        <w:rPr>
          <w:rFonts w:eastAsia="Arial"/>
          <w:spacing w:val="1"/>
          <w:sz w:val="24"/>
          <w:szCs w:val="24"/>
        </w:rPr>
        <w:t xml:space="preserve">Create A </w:t>
      </w:r>
      <w:proofErr w:type="spellStart"/>
      <w:r w:rsidRPr="001A6C28">
        <w:rPr>
          <w:rFonts w:eastAsia="Arial"/>
          <w:spacing w:val="1"/>
          <w:sz w:val="24"/>
          <w:szCs w:val="24"/>
        </w:rPr>
        <w:t>Chatbot</w:t>
      </w:r>
      <w:proofErr w:type="spellEnd"/>
      <w:r w:rsidRPr="001A6C28">
        <w:rPr>
          <w:rFonts w:eastAsia="Arial"/>
          <w:spacing w:val="1"/>
          <w:sz w:val="24"/>
          <w:szCs w:val="24"/>
        </w:rPr>
        <w:t xml:space="preserve"> Using The Python Program Language, Perform Data Processing And Data Training Using The </w:t>
      </w:r>
      <w:proofErr w:type="spellStart"/>
      <w:r w:rsidRPr="001A6C28">
        <w:rPr>
          <w:rFonts w:eastAsia="Arial"/>
          <w:spacing w:val="1"/>
          <w:sz w:val="24"/>
          <w:szCs w:val="24"/>
        </w:rPr>
        <w:t>Lstm</w:t>
      </w:r>
      <w:proofErr w:type="spellEnd"/>
      <w:r w:rsidRPr="001A6C28">
        <w:rPr>
          <w:rFonts w:eastAsia="Arial"/>
          <w:spacing w:val="1"/>
          <w:sz w:val="24"/>
          <w:szCs w:val="24"/>
        </w:rPr>
        <w:t xml:space="preserve"> Deep Learning Model.</w:t>
      </w:r>
    </w:p>
    <w:p w:rsidR="00591E78" w:rsidRPr="001A6C28" w:rsidRDefault="00A86D77" w:rsidP="004E0875">
      <w:pPr>
        <w:spacing w:before="0" w:line="480" w:lineRule="auto"/>
        <w:ind w:left="113"/>
        <w:rPr>
          <w:rFonts w:eastAsia="Arial"/>
          <w:sz w:val="24"/>
          <w:szCs w:val="24"/>
        </w:rPr>
      </w:pPr>
      <w:r>
        <w:rPr>
          <w:sz w:val="24"/>
          <w:szCs w:val="24"/>
        </w:rPr>
        <w:pict>
          <v:group id="_x0000_s1029" style="position:absolute;left:0;text-align:left;margin-left:41.2pt;margin-top:19.5pt;width:513.15pt;height:0;z-index:-251657728;mso-position-horizontal-relative:page" coordorigin="825,390" coordsize="10263,0">
            <v:shape id="_x0000_s1030" style="position:absolute;left:825;top:390;width:10263;height:0" coordorigin="825,390" coordsize="10263,0" path="m825,390r10263,e" filled="f" strokeweight=".7pt">
              <v:path arrowok="t"/>
            </v:shape>
            <w10:wrap anchorx="page"/>
          </v:group>
        </w:pict>
      </w:r>
      <w:r w:rsidR="00C361BA" w:rsidRPr="001A6C28">
        <w:rPr>
          <w:rFonts w:eastAsia="Arial"/>
          <w:b/>
          <w:spacing w:val="1"/>
          <w:sz w:val="24"/>
          <w:szCs w:val="24"/>
        </w:rPr>
        <w:t>ORGAN</w:t>
      </w:r>
      <w:r w:rsidR="00C361BA" w:rsidRPr="001A6C28">
        <w:rPr>
          <w:rFonts w:eastAsia="Arial"/>
          <w:b/>
          <w:spacing w:val="-1"/>
          <w:sz w:val="24"/>
          <w:szCs w:val="24"/>
        </w:rPr>
        <w:t>I</w:t>
      </w:r>
      <w:r w:rsidR="00C361BA" w:rsidRPr="001A6C28">
        <w:rPr>
          <w:rFonts w:eastAsia="Arial"/>
          <w:b/>
          <w:spacing w:val="-2"/>
          <w:sz w:val="24"/>
          <w:szCs w:val="24"/>
        </w:rPr>
        <w:t>Z</w:t>
      </w:r>
      <w:r w:rsidR="00C361BA" w:rsidRPr="001A6C28">
        <w:rPr>
          <w:rFonts w:eastAsia="Arial"/>
          <w:b/>
          <w:spacing w:val="1"/>
          <w:sz w:val="24"/>
          <w:szCs w:val="24"/>
        </w:rPr>
        <w:t>AT</w:t>
      </w:r>
      <w:r w:rsidR="00C361BA" w:rsidRPr="001A6C28">
        <w:rPr>
          <w:rFonts w:eastAsia="Arial"/>
          <w:b/>
          <w:spacing w:val="-1"/>
          <w:sz w:val="24"/>
          <w:szCs w:val="24"/>
        </w:rPr>
        <w:t>I</w:t>
      </w:r>
      <w:r w:rsidR="00C361BA" w:rsidRPr="001A6C28">
        <w:rPr>
          <w:rFonts w:eastAsia="Arial"/>
          <w:b/>
          <w:spacing w:val="1"/>
          <w:sz w:val="24"/>
          <w:szCs w:val="24"/>
        </w:rPr>
        <w:t>O</w:t>
      </w:r>
      <w:r w:rsidR="00C361BA" w:rsidRPr="001A6C28">
        <w:rPr>
          <w:rFonts w:eastAsia="Arial"/>
          <w:b/>
          <w:sz w:val="24"/>
          <w:szCs w:val="24"/>
        </w:rPr>
        <w:t xml:space="preserve">N &amp; </w:t>
      </w:r>
      <w:r w:rsidR="00C361BA" w:rsidRPr="001A6C28">
        <w:rPr>
          <w:rFonts w:eastAsia="Arial"/>
          <w:b/>
          <w:spacing w:val="-3"/>
          <w:sz w:val="24"/>
          <w:szCs w:val="24"/>
        </w:rPr>
        <w:t>V</w:t>
      </w:r>
      <w:r w:rsidR="00C361BA" w:rsidRPr="001A6C28">
        <w:rPr>
          <w:rFonts w:eastAsia="Arial"/>
          <w:b/>
          <w:spacing w:val="1"/>
          <w:sz w:val="24"/>
          <w:szCs w:val="24"/>
        </w:rPr>
        <w:t>OL</w:t>
      </w:r>
      <w:r w:rsidR="00C361BA" w:rsidRPr="001A6C28">
        <w:rPr>
          <w:rFonts w:eastAsia="Arial"/>
          <w:b/>
          <w:spacing w:val="-3"/>
          <w:sz w:val="24"/>
          <w:szCs w:val="24"/>
        </w:rPr>
        <w:t>U</w:t>
      </w:r>
      <w:r w:rsidR="00C361BA" w:rsidRPr="001A6C28">
        <w:rPr>
          <w:rFonts w:eastAsia="Arial"/>
          <w:b/>
          <w:spacing w:val="1"/>
          <w:sz w:val="24"/>
          <w:szCs w:val="24"/>
        </w:rPr>
        <w:t>NT</w:t>
      </w:r>
      <w:r w:rsidR="00C361BA" w:rsidRPr="001A6C28">
        <w:rPr>
          <w:rFonts w:eastAsia="Arial"/>
          <w:b/>
          <w:spacing w:val="-3"/>
          <w:sz w:val="24"/>
          <w:szCs w:val="24"/>
        </w:rPr>
        <w:t>E</w:t>
      </w:r>
      <w:r w:rsidR="00C361BA" w:rsidRPr="001A6C28">
        <w:rPr>
          <w:rFonts w:eastAsia="Arial"/>
          <w:b/>
          <w:spacing w:val="1"/>
          <w:sz w:val="24"/>
          <w:szCs w:val="24"/>
        </w:rPr>
        <w:t>ER</w:t>
      </w:r>
      <w:r w:rsidR="00C361BA" w:rsidRPr="001A6C28">
        <w:rPr>
          <w:rFonts w:eastAsia="Arial"/>
          <w:b/>
          <w:spacing w:val="-1"/>
          <w:sz w:val="24"/>
          <w:szCs w:val="24"/>
        </w:rPr>
        <w:t>I</w:t>
      </w:r>
      <w:r w:rsidR="00C361BA" w:rsidRPr="001A6C28">
        <w:rPr>
          <w:rFonts w:eastAsia="Arial"/>
          <w:b/>
          <w:spacing w:val="1"/>
          <w:sz w:val="24"/>
          <w:szCs w:val="24"/>
        </w:rPr>
        <w:t>N</w:t>
      </w:r>
      <w:r w:rsidR="00C361BA" w:rsidRPr="001A6C28">
        <w:rPr>
          <w:rFonts w:eastAsia="Arial"/>
          <w:b/>
          <w:spacing w:val="6"/>
          <w:sz w:val="24"/>
          <w:szCs w:val="24"/>
        </w:rPr>
        <w:t>G</w:t>
      </w:r>
      <w:r w:rsidR="00C361BA" w:rsidRPr="001A6C28">
        <w:rPr>
          <w:rFonts w:eastAsia="Arial"/>
          <w:b/>
          <w:sz w:val="24"/>
          <w:szCs w:val="24"/>
        </w:rPr>
        <w:t>*</w:t>
      </w:r>
    </w:p>
    <w:p w:rsidR="00591E78" w:rsidRPr="001A6C28" w:rsidRDefault="00C361BA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proofErr w:type="spellStart"/>
      <w:r w:rsidRPr="001A6C28">
        <w:rPr>
          <w:rFonts w:eastAsia="Arial"/>
          <w:b/>
          <w:spacing w:val="-1"/>
          <w:sz w:val="24"/>
          <w:szCs w:val="24"/>
        </w:rPr>
        <w:t>I</w:t>
      </w:r>
      <w:r w:rsidRPr="001A6C28">
        <w:rPr>
          <w:rFonts w:eastAsia="Arial"/>
          <w:b/>
          <w:spacing w:val="2"/>
          <w:sz w:val="24"/>
          <w:szCs w:val="24"/>
        </w:rPr>
        <w:t>ka</w:t>
      </w:r>
      <w:r w:rsidRPr="001A6C28">
        <w:rPr>
          <w:rFonts w:eastAsia="Arial"/>
          <w:b/>
          <w:spacing w:val="-1"/>
          <w:sz w:val="24"/>
          <w:szCs w:val="24"/>
        </w:rPr>
        <w:t>t</w:t>
      </w:r>
      <w:r w:rsidRPr="001A6C28">
        <w:rPr>
          <w:rFonts w:eastAsia="Arial"/>
          <w:b/>
          <w:spacing w:val="2"/>
          <w:sz w:val="24"/>
          <w:szCs w:val="24"/>
        </w:rPr>
        <w:t>a</w:t>
      </w:r>
      <w:r w:rsidRPr="001A6C28">
        <w:rPr>
          <w:rFonts w:eastAsia="Arial"/>
          <w:b/>
          <w:sz w:val="24"/>
          <w:szCs w:val="24"/>
        </w:rPr>
        <w:t>n</w:t>
      </w:r>
      <w:proofErr w:type="spellEnd"/>
      <w:r w:rsidRPr="001A6C28">
        <w:rPr>
          <w:rFonts w:eastAsia="Arial"/>
          <w:b/>
          <w:sz w:val="24"/>
          <w:szCs w:val="24"/>
        </w:rPr>
        <w:t xml:space="preserve"> </w:t>
      </w:r>
      <w:proofErr w:type="spellStart"/>
      <w:r w:rsidRPr="001A6C28">
        <w:rPr>
          <w:rFonts w:eastAsia="Arial"/>
          <w:b/>
          <w:spacing w:val="1"/>
          <w:sz w:val="24"/>
          <w:szCs w:val="24"/>
        </w:rPr>
        <w:t>Bu</w:t>
      </w:r>
      <w:r w:rsidRPr="001A6C28">
        <w:rPr>
          <w:rFonts w:eastAsia="Arial"/>
          <w:b/>
          <w:spacing w:val="-5"/>
          <w:sz w:val="24"/>
          <w:szCs w:val="24"/>
        </w:rPr>
        <w:t>j</w:t>
      </w:r>
      <w:r w:rsidRPr="001A6C28">
        <w:rPr>
          <w:rFonts w:eastAsia="Arial"/>
          <w:b/>
          <w:spacing w:val="2"/>
          <w:sz w:val="24"/>
          <w:szCs w:val="24"/>
        </w:rPr>
        <w:t>a</w:t>
      </w:r>
      <w:r w:rsidRPr="001A6C28">
        <w:rPr>
          <w:rFonts w:eastAsia="Arial"/>
          <w:b/>
          <w:spacing w:val="1"/>
          <w:sz w:val="24"/>
          <w:szCs w:val="24"/>
        </w:rPr>
        <w:t>n</w:t>
      </w:r>
      <w:r w:rsidRPr="001A6C28">
        <w:rPr>
          <w:rFonts w:eastAsia="Arial"/>
          <w:b/>
          <w:sz w:val="24"/>
          <w:szCs w:val="24"/>
        </w:rPr>
        <w:t>g</w:t>
      </w:r>
      <w:proofErr w:type="spellEnd"/>
      <w:r w:rsidRPr="001A6C28">
        <w:rPr>
          <w:rFonts w:eastAsia="Arial"/>
          <w:b/>
          <w:spacing w:val="3"/>
          <w:sz w:val="24"/>
          <w:szCs w:val="24"/>
        </w:rPr>
        <w:t xml:space="preserve"> </w:t>
      </w:r>
      <w:proofErr w:type="spellStart"/>
      <w:r w:rsidRPr="001A6C28">
        <w:rPr>
          <w:rFonts w:eastAsia="Arial"/>
          <w:b/>
          <w:spacing w:val="-3"/>
          <w:sz w:val="24"/>
          <w:szCs w:val="24"/>
        </w:rPr>
        <w:t>G</w:t>
      </w:r>
      <w:r w:rsidRPr="001A6C28">
        <w:rPr>
          <w:rFonts w:eastAsia="Arial"/>
          <w:b/>
          <w:spacing w:val="2"/>
          <w:sz w:val="24"/>
          <w:szCs w:val="24"/>
        </w:rPr>
        <w:t>a</w:t>
      </w:r>
      <w:r w:rsidRPr="001A6C28">
        <w:rPr>
          <w:rFonts w:eastAsia="Arial"/>
          <w:b/>
          <w:spacing w:val="1"/>
          <w:sz w:val="24"/>
          <w:szCs w:val="24"/>
        </w:rPr>
        <w:t>d</w:t>
      </w:r>
      <w:r w:rsidRPr="001A6C28">
        <w:rPr>
          <w:rFonts w:eastAsia="Arial"/>
          <w:b/>
          <w:spacing w:val="-1"/>
          <w:sz w:val="24"/>
          <w:szCs w:val="24"/>
        </w:rPr>
        <w:t>i</w:t>
      </w:r>
      <w:r w:rsidRPr="001A6C28">
        <w:rPr>
          <w:rFonts w:eastAsia="Arial"/>
          <w:b/>
          <w:sz w:val="24"/>
          <w:szCs w:val="24"/>
        </w:rPr>
        <w:t>s</w:t>
      </w:r>
      <w:proofErr w:type="spellEnd"/>
      <w:r w:rsidRPr="001A6C28">
        <w:rPr>
          <w:rFonts w:eastAsia="Arial"/>
          <w:b/>
          <w:spacing w:val="1"/>
          <w:sz w:val="24"/>
          <w:szCs w:val="24"/>
        </w:rPr>
        <w:t xml:space="preserve"> </w:t>
      </w:r>
      <w:proofErr w:type="spellStart"/>
      <w:r w:rsidRPr="001A6C28">
        <w:rPr>
          <w:rFonts w:eastAsia="Arial"/>
          <w:b/>
          <w:spacing w:val="-2"/>
          <w:sz w:val="24"/>
          <w:szCs w:val="24"/>
        </w:rPr>
        <w:t>F</w:t>
      </w:r>
      <w:r w:rsidRPr="001A6C28">
        <w:rPr>
          <w:rFonts w:eastAsia="Arial"/>
          <w:b/>
          <w:spacing w:val="2"/>
          <w:sz w:val="24"/>
          <w:szCs w:val="24"/>
        </w:rPr>
        <w:t>as</w:t>
      </w:r>
      <w:r w:rsidRPr="001A6C28">
        <w:rPr>
          <w:rFonts w:eastAsia="Arial"/>
          <w:b/>
          <w:spacing w:val="-1"/>
          <w:sz w:val="24"/>
          <w:szCs w:val="24"/>
        </w:rPr>
        <w:t>il</w:t>
      </w:r>
      <w:r w:rsidRPr="001A6C28">
        <w:rPr>
          <w:rFonts w:eastAsia="Arial"/>
          <w:b/>
          <w:spacing w:val="2"/>
          <w:sz w:val="24"/>
          <w:szCs w:val="24"/>
        </w:rPr>
        <w:t>k</w:t>
      </w:r>
      <w:r w:rsidRPr="001A6C28">
        <w:rPr>
          <w:rFonts w:eastAsia="Arial"/>
          <w:b/>
          <w:spacing w:val="-2"/>
          <w:sz w:val="24"/>
          <w:szCs w:val="24"/>
        </w:rPr>
        <w:t>o</w:t>
      </w:r>
      <w:r w:rsidRPr="001A6C28">
        <w:rPr>
          <w:rFonts w:eastAsia="Arial"/>
          <w:b/>
          <w:sz w:val="24"/>
          <w:szCs w:val="24"/>
        </w:rPr>
        <w:t>m</w:t>
      </w:r>
      <w:proofErr w:type="spellEnd"/>
      <w:r w:rsidRPr="001A6C28">
        <w:rPr>
          <w:rFonts w:eastAsia="Arial"/>
          <w:b/>
          <w:sz w:val="24"/>
          <w:szCs w:val="24"/>
        </w:rPr>
        <w:t xml:space="preserve"> </w:t>
      </w:r>
      <w:r w:rsidRPr="001A6C28">
        <w:rPr>
          <w:rFonts w:eastAsia="Arial"/>
          <w:b/>
          <w:spacing w:val="-1"/>
          <w:sz w:val="24"/>
          <w:szCs w:val="24"/>
        </w:rPr>
        <w:t>(I</w:t>
      </w:r>
      <w:r w:rsidRPr="001A6C28">
        <w:rPr>
          <w:rFonts w:eastAsia="Arial"/>
          <w:b/>
          <w:spacing w:val="1"/>
          <w:sz w:val="24"/>
          <w:szCs w:val="24"/>
        </w:rPr>
        <w:t>BG</w:t>
      </w:r>
      <w:r w:rsidRPr="001A6C28">
        <w:rPr>
          <w:rFonts w:eastAsia="Arial"/>
          <w:b/>
          <w:spacing w:val="2"/>
          <w:sz w:val="24"/>
          <w:szCs w:val="24"/>
        </w:rPr>
        <w:t>F</w:t>
      </w:r>
      <w:r w:rsidRPr="001A6C28">
        <w:rPr>
          <w:rFonts w:eastAsia="Arial"/>
          <w:b/>
          <w:sz w:val="24"/>
          <w:szCs w:val="24"/>
        </w:rPr>
        <w:t xml:space="preserve">)                                                   </w:t>
      </w:r>
      <w:r w:rsidRPr="001A6C28">
        <w:rPr>
          <w:rFonts w:eastAsia="Arial"/>
          <w:b/>
          <w:spacing w:val="59"/>
          <w:sz w:val="24"/>
          <w:szCs w:val="24"/>
        </w:rPr>
        <w:t xml:space="preserve"> </w:t>
      </w:r>
      <w:r w:rsidRPr="001A6C28">
        <w:rPr>
          <w:rFonts w:eastAsia="Arial"/>
          <w:b/>
          <w:spacing w:val="1"/>
          <w:sz w:val="24"/>
          <w:szCs w:val="24"/>
        </w:rPr>
        <w:t>S</w:t>
      </w:r>
      <w:r w:rsidRPr="001A6C28">
        <w:rPr>
          <w:rFonts w:eastAsia="Arial"/>
          <w:b/>
          <w:spacing w:val="2"/>
          <w:sz w:val="24"/>
          <w:szCs w:val="24"/>
        </w:rPr>
        <w:t>e</w:t>
      </w:r>
      <w:r w:rsidRPr="001A6C28">
        <w:rPr>
          <w:rFonts w:eastAsia="Arial"/>
          <w:b/>
          <w:spacing w:val="1"/>
          <w:sz w:val="24"/>
          <w:szCs w:val="24"/>
        </w:rPr>
        <w:t>p</w:t>
      </w:r>
      <w:r w:rsidRPr="001A6C28">
        <w:rPr>
          <w:rFonts w:eastAsia="Arial"/>
          <w:b/>
          <w:spacing w:val="-1"/>
          <w:sz w:val="24"/>
          <w:szCs w:val="24"/>
        </w:rPr>
        <w:t>t</w:t>
      </w:r>
      <w:r w:rsidRPr="001A6C28">
        <w:rPr>
          <w:rFonts w:eastAsia="Arial"/>
          <w:b/>
          <w:spacing w:val="2"/>
          <w:sz w:val="24"/>
          <w:szCs w:val="24"/>
        </w:rPr>
        <w:t>e</w:t>
      </w:r>
      <w:r w:rsidRPr="001A6C28">
        <w:rPr>
          <w:rFonts w:eastAsia="Arial"/>
          <w:b/>
          <w:spacing w:val="-4"/>
          <w:sz w:val="24"/>
          <w:szCs w:val="24"/>
        </w:rPr>
        <w:t>m</w:t>
      </w:r>
      <w:r w:rsidRPr="001A6C28">
        <w:rPr>
          <w:rFonts w:eastAsia="Arial"/>
          <w:b/>
          <w:spacing w:val="1"/>
          <w:sz w:val="24"/>
          <w:szCs w:val="24"/>
        </w:rPr>
        <w:t>b</w:t>
      </w:r>
      <w:r w:rsidRPr="001A6C28">
        <w:rPr>
          <w:rFonts w:eastAsia="Arial"/>
          <w:b/>
          <w:spacing w:val="2"/>
          <w:sz w:val="24"/>
          <w:szCs w:val="24"/>
        </w:rPr>
        <w:t>e</w:t>
      </w:r>
      <w:r w:rsidRPr="001A6C28">
        <w:rPr>
          <w:rFonts w:eastAsia="Arial"/>
          <w:b/>
          <w:sz w:val="24"/>
          <w:szCs w:val="24"/>
        </w:rPr>
        <w:t>r,</w:t>
      </w:r>
      <w:r w:rsidRPr="001A6C28">
        <w:rPr>
          <w:rFonts w:eastAsia="Arial"/>
          <w:b/>
          <w:spacing w:val="-2"/>
          <w:sz w:val="24"/>
          <w:szCs w:val="24"/>
        </w:rPr>
        <w:t xml:space="preserve"> </w:t>
      </w:r>
      <w:r w:rsidRPr="001A6C28">
        <w:rPr>
          <w:rFonts w:eastAsia="Arial"/>
          <w:b/>
          <w:spacing w:val="2"/>
          <w:sz w:val="24"/>
          <w:szCs w:val="24"/>
        </w:rPr>
        <w:t>20</w:t>
      </w:r>
      <w:r w:rsidRPr="001A6C28">
        <w:rPr>
          <w:rFonts w:eastAsia="Arial"/>
          <w:b/>
          <w:spacing w:val="-2"/>
          <w:sz w:val="24"/>
          <w:szCs w:val="24"/>
        </w:rPr>
        <w:t>2</w:t>
      </w:r>
      <w:r w:rsidRPr="001A6C28">
        <w:rPr>
          <w:rFonts w:eastAsia="Arial"/>
          <w:b/>
          <w:sz w:val="24"/>
          <w:szCs w:val="24"/>
        </w:rPr>
        <w:t>1</w:t>
      </w:r>
      <w:r w:rsidRPr="001A6C28">
        <w:rPr>
          <w:rFonts w:eastAsia="Arial"/>
          <w:b/>
          <w:spacing w:val="1"/>
          <w:sz w:val="24"/>
          <w:szCs w:val="24"/>
        </w:rPr>
        <w:t xml:space="preserve"> </w:t>
      </w:r>
      <w:r w:rsidRPr="001A6C28">
        <w:rPr>
          <w:rFonts w:eastAsia="Arial"/>
          <w:b/>
          <w:sz w:val="24"/>
          <w:szCs w:val="24"/>
        </w:rPr>
        <w:t>–</w:t>
      </w:r>
      <w:r w:rsidRPr="001A6C28">
        <w:rPr>
          <w:rFonts w:eastAsia="Arial"/>
          <w:b/>
          <w:spacing w:val="1"/>
          <w:sz w:val="24"/>
          <w:szCs w:val="24"/>
        </w:rPr>
        <w:t xml:space="preserve"> O</w:t>
      </w:r>
      <w:r w:rsidRPr="001A6C28">
        <w:rPr>
          <w:rFonts w:eastAsia="Arial"/>
          <w:b/>
          <w:spacing w:val="-2"/>
          <w:sz w:val="24"/>
          <w:szCs w:val="24"/>
        </w:rPr>
        <w:t>n</w:t>
      </w:r>
      <w:r w:rsidRPr="001A6C28">
        <w:rPr>
          <w:rFonts w:eastAsia="Arial"/>
          <w:b/>
          <w:spacing w:val="1"/>
          <w:sz w:val="24"/>
          <w:szCs w:val="24"/>
        </w:rPr>
        <w:t>w</w:t>
      </w:r>
      <w:r w:rsidRPr="001A6C28">
        <w:rPr>
          <w:rFonts w:eastAsia="Arial"/>
          <w:b/>
          <w:spacing w:val="2"/>
          <w:sz w:val="24"/>
          <w:szCs w:val="24"/>
        </w:rPr>
        <w:t>a</w:t>
      </w:r>
      <w:r w:rsidRPr="001A6C28">
        <w:rPr>
          <w:rFonts w:eastAsia="Arial"/>
          <w:b/>
          <w:spacing w:val="-2"/>
          <w:sz w:val="24"/>
          <w:szCs w:val="24"/>
        </w:rPr>
        <w:t>r</w:t>
      </w:r>
      <w:r w:rsidRPr="001A6C28">
        <w:rPr>
          <w:rFonts w:eastAsia="Arial"/>
          <w:b/>
          <w:spacing w:val="1"/>
          <w:sz w:val="24"/>
          <w:szCs w:val="24"/>
        </w:rPr>
        <w:t>d</w:t>
      </w:r>
      <w:r w:rsidRPr="001A6C28">
        <w:rPr>
          <w:rFonts w:eastAsia="Arial"/>
          <w:b/>
          <w:sz w:val="24"/>
          <w:szCs w:val="24"/>
        </w:rPr>
        <w:t>s</w:t>
      </w:r>
    </w:p>
    <w:p w:rsidR="00591E78" w:rsidRPr="001A6C28" w:rsidRDefault="00C361BA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sz w:val="24"/>
          <w:szCs w:val="24"/>
        </w:rPr>
        <w:t>M</w:t>
      </w:r>
      <w:r w:rsidRPr="001A6C28">
        <w:rPr>
          <w:rFonts w:eastAsia="Arial"/>
          <w:spacing w:val="2"/>
          <w:sz w:val="24"/>
          <w:szCs w:val="24"/>
        </w:rPr>
        <w:t>e</w:t>
      </w:r>
      <w:r w:rsidRPr="001A6C28">
        <w:rPr>
          <w:rFonts w:eastAsia="Arial"/>
          <w:sz w:val="24"/>
          <w:szCs w:val="24"/>
        </w:rPr>
        <w:t>m</w:t>
      </w:r>
      <w:r w:rsidRPr="001A6C28">
        <w:rPr>
          <w:rFonts w:eastAsia="Arial"/>
          <w:spacing w:val="-2"/>
          <w:sz w:val="24"/>
          <w:szCs w:val="24"/>
        </w:rPr>
        <w:t>b</w:t>
      </w:r>
      <w:r w:rsidRPr="001A6C28">
        <w:rPr>
          <w:rFonts w:eastAsia="Arial"/>
          <w:spacing w:val="2"/>
          <w:sz w:val="24"/>
          <w:szCs w:val="24"/>
        </w:rPr>
        <w:t>e</w:t>
      </w:r>
      <w:r w:rsidRPr="001A6C28">
        <w:rPr>
          <w:rFonts w:eastAsia="Arial"/>
          <w:sz w:val="24"/>
          <w:szCs w:val="24"/>
        </w:rPr>
        <w:t>r</w:t>
      </w:r>
      <w:r w:rsidRPr="001A6C28">
        <w:rPr>
          <w:rFonts w:eastAsia="Arial"/>
          <w:spacing w:val="-2"/>
          <w:sz w:val="24"/>
          <w:szCs w:val="24"/>
        </w:rPr>
        <w:t xml:space="preserve"> </w:t>
      </w:r>
      <w:r w:rsidRPr="001A6C28">
        <w:rPr>
          <w:rFonts w:eastAsia="Arial"/>
          <w:sz w:val="24"/>
          <w:szCs w:val="24"/>
        </w:rPr>
        <w:t>/</w:t>
      </w:r>
      <w:r w:rsidRPr="001A6C28">
        <w:rPr>
          <w:rFonts w:eastAsia="Arial"/>
          <w:spacing w:val="-1"/>
          <w:sz w:val="24"/>
          <w:szCs w:val="24"/>
        </w:rPr>
        <w:t xml:space="preserve"> </w:t>
      </w:r>
      <w:r w:rsidRPr="001A6C28">
        <w:rPr>
          <w:rFonts w:eastAsia="Arial"/>
          <w:spacing w:val="1"/>
          <w:sz w:val="24"/>
          <w:szCs w:val="24"/>
        </w:rPr>
        <w:t>O</w:t>
      </w:r>
      <w:r w:rsidRPr="001A6C28">
        <w:rPr>
          <w:rFonts w:eastAsia="Arial"/>
          <w:spacing w:val="-1"/>
          <w:sz w:val="24"/>
          <w:szCs w:val="24"/>
        </w:rPr>
        <w:t>r</w:t>
      </w:r>
      <w:r w:rsidRPr="001A6C28">
        <w:rPr>
          <w:rFonts w:eastAsia="Arial"/>
          <w:spacing w:val="2"/>
          <w:sz w:val="24"/>
          <w:szCs w:val="24"/>
        </w:rPr>
        <w:t>gan</w:t>
      </w:r>
      <w:r w:rsidRPr="001A6C28">
        <w:rPr>
          <w:rFonts w:eastAsia="Arial"/>
          <w:spacing w:val="-1"/>
          <w:sz w:val="24"/>
          <w:szCs w:val="24"/>
        </w:rPr>
        <w:t>i</w:t>
      </w:r>
      <w:r w:rsidRPr="001A6C28">
        <w:rPr>
          <w:rFonts w:eastAsia="Arial"/>
          <w:spacing w:val="2"/>
          <w:sz w:val="24"/>
          <w:szCs w:val="24"/>
        </w:rPr>
        <w:t>z</w:t>
      </w:r>
      <w:r w:rsidRPr="001A6C28">
        <w:rPr>
          <w:rFonts w:eastAsia="Arial"/>
          <w:spacing w:val="-1"/>
          <w:sz w:val="24"/>
          <w:szCs w:val="24"/>
        </w:rPr>
        <w:t>i</w:t>
      </w:r>
      <w:r w:rsidRPr="001A6C28">
        <w:rPr>
          <w:rFonts w:eastAsia="Arial"/>
          <w:spacing w:val="2"/>
          <w:sz w:val="24"/>
          <w:szCs w:val="24"/>
        </w:rPr>
        <w:t>n</w:t>
      </w:r>
      <w:r w:rsidRPr="001A6C28">
        <w:rPr>
          <w:rFonts w:eastAsia="Arial"/>
          <w:sz w:val="24"/>
          <w:szCs w:val="24"/>
        </w:rPr>
        <w:t>g</w:t>
      </w:r>
      <w:r w:rsidRPr="001A6C28">
        <w:rPr>
          <w:rFonts w:eastAsia="Arial"/>
          <w:spacing w:val="1"/>
          <w:sz w:val="24"/>
          <w:szCs w:val="24"/>
        </w:rPr>
        <w:t xml:space="preserve"> </w:t>
      </w:r>
      <w:r w:rsidRPr="001A6C28">
        <w:rPr>
          <w:rFonts w:eastAsia="Arial"/>
          <w:spacing w:val="-3"/>
          <w:sz w:val="24"/>
          <w:szCs w:val="24"/>
        </w:rPr>
        <w:t>C</w:t>
      </w:r>
      <w:r w:rsidRPr="001A6C28">
        <w:rPr>
          <w:rFonts w:eastAsia="Arial"/>
          <w:spacing w:val="2"/>
          <w:sz w:val="24"/>
          <w:szCs w:val="24"/>
        </w:rPr>
        <w:t>o</w:t>
      </w:r>
      <w:r w:rsidRPr="001A6C28">
        <w:rPr>
          <w:rFonts w:eastAsia="Arial"/>
          <w:sz w:val="24"/>
          <w:szCs w:val="24"/>
        </w:rPr>
        <w:t>mm</w:t>
      </w:r>
      <w:r w:rsidRPr="001A6C28">
        <w:rPr>
          <w:rFonts w:eastAsia="Arial"/>
          <w:spacing w:val="-1"/>
          <w:sz w:val="24"/>
          <w:szCs w:val="24"/>
        </w:rPr>
        <w:t>itt</w:t>
      </w:r>
      <w:r w:rsidRPr="001A6C28">
        <w:rPr>
          <w:rFonts w:eastAsia="Arial"/>
          <w:spacing w:val="2"/>
          <w:sz w:val="24"/>
          <w:szCs w:val="24"/>
        </w:rPr>
        <w:t>e</w:t>
      </w:r>
      <w:r w:rsidRPr="001A6C28">
        <w:rPr>
          <w:rFonts w:eastAsia="Arial"/>
          <w:sz w:val="24"/>
          <w:szCs w:val="24"/>
        </w:rPr>
        <w:t>e</w:t>
      </w:r>
      <w:r w:rsidRPr="001A6C28">
        <w:rPr>
          <w:rFonts w:eastAsia="Arial"/>
          <w:spacing w:val="4"/>
          <w:sz w:val="24"/>
          <w:szCs w:val="24"/>
        </w:rPr>
        <w:t xml:space="preserve"> </w:t>
      </w:r>
      <w:r w:rsidRPr="001A6C28">
        <w:rPr>
          <w:rFonts w:eastAsia="Arial"/>
          <w:spacing w:val="2"/>
          <w:sz w:val="24"/>
          <w:szCs w:val="24"/>
        </w:rPr>
        <w:t>o</w:t>
      </w:r>
      <w:r w:rsidRPr="001A6C28">
        <w:rPr>
          <w:rFonts w:eastAsia="Arial"/>
          <w:sz w:val="24"/>
          <w:szCs w:val="24"/>
        </w:rPr>
        <w:t>f</w:t>
      </w:r>
      <w:r w:rsidRPr="001A6C28">
        <w:rPr>
          <w:rFonts w:eastAsia="Arial"/>
          <w:spacing w:val="-2"/>
          <w:sz w:val="24"/>
          <w:szCs w:val="24"/>
        </w:rPr>
        <w:t xml:space="preserve"> 2</w:t>
      </w:r>
      <w:r w:rsidRPr="001A6C28">
        <w:rPr>
          <w:rFonts w:eastAsia="Arial"/>
          <w:spacing w:val="2"/>
          <w:sz w:val="24"/>
          <w:szCs w:val="24"/>
        </w:rPr>
        <w:t>0</w:t>
      </w:r>
      <w:r w:rsidRPr="001A6C28">
        <w:rPr>
          <w:rFonts w:eastAsia="Arial"/>
          <w:spacing w:val="-2"/>
          <w:sz w:val="24"/>
          <w:szCs w:val="24"/>
        </w:rPr>
        <w:t>2</w:t>
      </w:r>
      <w:r w:rsidRPr="001A6C28">
        <w:rPr>
          <w:rFonts w:eastAsia="Arial"/>
          <w:sz w:val="24"/>
          <w:szCs w:val="24"/>
        </w:rPr>
        <w:t>1</w:t>
      </w:r>
    </w:p>
    <w:p w:rsidR="00591E78" w:rsidRPr="001A6C28" w:rsidRDefault="009B5847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b/>
          <w:spacing w:val="1"/>
          <w:sz w:val="24"/>
          <w:szCs w:val="24"/>
        </w:rPr>
        <w:t>Dance Community</w:t>
      </w:r>
      <w:r w:rsidRPr="001A6C28">
        <w:rPr>
          <w:rFonts w:eastAsia="Arial"/>
          <w:b/>
          <w:sz w:val="24"/>
          <w:szCs w:val="24"/>
        </w:rPr>
        <w:t xml:space="preserve"> Bengkulu Province</w:t>
      </w:r>
      <w:r w:rsidR="00C361BA" w:rsidRPr="001A6C28">
        <w:rPr>
          <w:rFonts w:eastAsia="Arial"/>
          <w:b/>
          <w:sz w:val="24"/>
          <w:szCs w:val="24"/>
        </w:rPr>
        <w:t xml:space="preserve">                                 </w:t>
      </w:r>
      <w:r w:rsidRPr="001A6C28">
        <w:rPr>
          <w:rFonts w:eastAsia="Arial"/>
          <w:b/>
          <w:sz w:val="24"/>
          <w:szCs w:val="24"/>
        </w:rPr>
        <w:t xml:space="preserve">                          </w:t>
      </w:r>
    </w:p>
    <w:p w:rsidR="00930DD0" w:rsidRPr="001A6C28" w:rsidRDefault="00525CE8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sz w:val="24"/>
          <w:szCs w:val="24"/>
        </w:rPr>
        <w:t xml:space="preserve">Vice Chairman, </w:t>
      </w:r>
      <w:r w:rsidR="009B5847" w:rsidRPr="001A6C28">
        <w:rPr>
          <w:rFonts w:eastAsia="Arial"/>
          <w:sz w:val="24"/>
          <w:szCs w:val="24"/>
        </w:rPr>
        <w:t>Main Dancer</w:t>
      </w:r>
    </w:p>
    <w:p w:rsidR="007A5668" w:rsidRPr="001A6C28" w:rsidRDefault="007A5668" w:rsidP="004E0875">
      <w:pPr>
        <w:spacing w:before="0" w:line="480" w:lineRule="auto"/>
        <w:ind w:left="220"/>
        <w:rPr>
          <w:rFonts w:eastAsia="Arial"/>
          <w:b/>
          <w:sz w:val="24"/>
          <w:szCs w:val="24"/>
        </w:rPr>
      </w:pPr>
      <w:r w:rsidRPr="001A6C28">
        <w:rPr>
          <w:rFonts w:eastAsia="Arial"/>
          <w:b/>
          <w:sz w:val="24"/>
          <w:szCs w:val="24"/>
        </w:rPr>
        <w:t xml:space="preserve">Mentor MC, HMIF </w:t>
      </w:r>
      <w:proofErr w:type="spellStart"/>
      <w:r w:rsidRPr="001A6C28">
        <w:rPr>
          <w:rFonts w:eastAsia="Arial"/>
          <w:b/>
          <w:sz w:val="24"/>
          <w:szCs w:val="24"/>
        </w:rPr>
        <w:t>Fasilkom</w:t>
      </w:r>
      <w:proofErr w:type="spellEnd"/>
      <w:r w:rsidRPr="001A6C28">
        <w:rPr>
          <w:rFonts w:eastAsia="Arial"/>
          <w:b/>
          <w:sz w:val="24"/>
          <w:szCs w:val="24"/>
        </w:rPr>
        <w:t xml:space="preserve"> </w:t>
      </w:r>
      <w:proofErr w:type="spellStart"/>
      <w:r w:rsidRPr="001A6C28">
        <w:rPr>
          <w:rFonts w:eastAsia="Arial"/>
          <w:b/>
          <w:sz w:val="24"/>
          <w:szCs w:val="24"/>
        </w:rPr>
        <w:t>Unsri</w:t>
      </w:r>
      <w:proofErr w:type="spellEnd"/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  <w:t>November, 2023</w:t>
      </w:r>
    </w:p>
    <w:p w:rsidR="007A5668" w:rsidRPr="001A6C28" w:rsidRDefault="007A5668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sz w:val="24"/>
          <w:szCs w:val="24"/>
        </w:rPr>
        <w:t xml:space="preserve">Public Speaking Training for </w:t>
      </w:r>
      <w:proofErr w:type="spellStart"/>
      <w:r w:rsidRPr="001A6C28">
        <w:rPr>
          <w:rFonts w:eastAsia="Arial"/>
          <w:sz w:val="24"/>
          <w:szCs w:val="24"/>
        </w:rPr>
        <w:t>Srifoton</w:t>
      </w:r>
      <w:proofErr w:type="spellEnd"/>
      <w:r w:rsidRPr="001A6C28">
        <w:rPr>
          <w:rFonts w:eastAsia="Arial"/>
          <w:sz w:val="24"/>
          <w:szCs w:val="24"/>
        </w:rPr>
        <w:t xml:space="preserve"> HMIF MCs</w:t>
      </w:r>
    </w:p>
    <w:p w:rsidR="001A6C28" w:rsidRPr="001A6C28" w:rsidRDefault="001A6C28" w:rsidP="004E0875">
      <w:pPr>
        <w:spacing w:before="0" w:line="480" w:lineRule="auto"/>
        <w:ind w:left="113"/>
        <w:rPr>
          <w:rFonts w:eastAsia="Arial"/>
          <w:sz w:val="24"/>
          <w:szCs w:val="24"/>
        </w:rPr>
      </w:pPr>
      <w:r w:rsidRPr="001A6C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0AF6D47" wp14:editId="750024CB">
                <wp:simplePos x="0" y="0"/>
                <wp:positionH relativeFrom="page">
                  <wp:posOffset>523240</wp:posOffset>
                </wp:positionH>
                <wp:positionV relativeFrom="paragraph">
                  <wp:posOffset>247650</wp:posOffset>
                </wp:positionV>
                <wp:extent cx="6517005" cy="0"/>
                <wp:effectExtent l="8890" t="9525" r="8255" b="952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0"/>
                          <a:chOff x="825" y="390"/>
                          <a:chExt cx="10263" cy="0"/>
                        </a:xfrm>
                      </wpg:grpSpPr>
                      <wps:wsp>
                        <wps:cNvPr id="4" name="Freeform 18"/>
                        <wps:cNvSpPr>
                          <a:spLocks/>
                        </wps:cNvSpPr>
                        <wps:spPr bwMode="auto">
                          <a:xfrm>
                            <a:off x="825" y="390"/>
                            <a:ext cx="10263" cy="0"/>
                          </a:xfrm>
                          <a:custGeom>
                            <a:avLst/>
                            <a:gdLst>
                              <a:gd name="T0" fmla="+- 0 825 825"/>
                              <a:gd name="T1" fmla="*/ T0 w 10263"/>
                              <a:gd name="T2" fmla="+- 0 11088 825"/>
                              <a:gd name="T3" fmla="*/ T2 w 10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63">
                                <a:moveTo>
                                  <a:pt x="0" y="0"/>
                                </a:moveTo>
                                <a:lnTo>
                                  <a:pt x="1026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41.2pt;margin-top:19.5pt;width:513.15pt;height:0;z-index:-251653632;mso-position-horizontal-relative:page" coordorigin="825,390" coordsize="102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">
                <v:shape id="Freeform 18" o:spid="_x0000_s1027" style="position:absolute;left:825;top:390;width:10263;height:0;visibility:visible;mso-wrap-style:square;v-text-anchor:top" coordsize="102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9H9sMA&#10;AADaAAAADwAAAGRycy9kb3ducmV2LnhtbESPQWuDQBSE74X+h+UVeqtrQ5DUZJUgTcmpUNNDe3tx&#10;X1TivhV3NebfdwuBHIeZ+YbZ5LPpxESDay0reI1iEMSV1S3XCr4Pu5cVCOeRNXaWScGVHOTZ48MG&#10;U20v/EVT6WsRIOxSVNB436dSuqohgy6yPXHwTnYw6IMcaqkHvAS46eQijhNpsOWw0GBPRUPVuRyN&#10;giO9nxLdV79vy8Lan89x+sDVpNTz07xdg/A0+3v41t5rBUv4vxJu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9H9sMAAADaAAAADwAAAAAAAAAAAAAAAACYAgAAZHJzL2Rv&#10;d25yZXYueG1sUEsFBgAAAAAEAAQA9QAAAIgDAAAAAA==&#10;" path="m,l10263,e" filled="f" strokeweight=".7pt">
                  <v:path arrowok="t" o:connecttype="custom" o:connectlocs="0,0;10263,0" o:connectangles="0,0"/>
                </v:shape>
                <w10:wrap anchorx="page"/>
              </v:group>
            </w:pict>
          </mc:Fallback>
        </mc:AlternateContent>
      </w:r>
      <w:r w:rsidRPr="001A6C28">
        <w:rPr>
          <w:rFonts w:eastAsia="Arial"/>
          <w:b/>
          <w:spacing w:val="1"/>
          <w:sz w:val="24"/>
          <w:szCs w:val="24"/>
        </w:rPr>
        <w:t>SKILLS</w:t>
      </w:r>
    </w:p>
    <w:p w:rsidR="001A6C28" w:rsidRPr="001A6C28" w:rsidRDefault="001A6C28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b/>
          <w:sz w:val="24"/>
          <w:szCs w:val="24"/>
        </w:rPr>
        <w:t>Teamwork</w:t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sz w:val="24"/>
          <w:szCs w:val="24"/>
        </w:rPr>
        <w:t>Expert</w:t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 xml:space="preserve">Deep Learning </w:t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>
        <w:rPr>
          <w:rFonts w:eastAsia="Arial"/>
          <w:sz w:val="24"/>
          <w:szCs w:val="24"/>
        </w:rPr>
        <w:t>Sk</w:t>
      </w:r>
      <w:r w:rsidRPr="001A6C28">
        <w:rPr>
          <w:rFonts w:eastAsia="Arial"/>
          <w:sz w:val="24"/>
          <w:szCs w:val="24"/>
        </w:rPr>
        <w:t>illful</w:t>
      </w:r>
    </w:p>
    <w:p w:rsidR="001A6C28" w:rsidRPr="001A6C28" w:rsidRDefault="001A6C28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 w:rsidRPr="001A6C28">
        <w:rPr>
          <w:rFonts w:eastAsia="Arial"/>
          <w:b/>
          <w:sz w:val="24"/>
          <w:szCs w:val="24"/>
        </w:rPr>
        <w:t>Public Speaking</w:t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sz w:val="24"/>
          <w:szCs w:val="24"/>
        </w:rPr>
        <w:t>Expert</w:t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>Web Development</w:t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sz w:val="24"/>
          <w:szCs w:val="24"/>
        </w:rPr>
        <w:t>Experienced</w:t>
      </w:r>
    </w:p>
    <w:p w:rsidR="001A6C28" w:rsidRPr="001A6C28" w:rsidRDefault="001A6C28" w:rsidP="004E0875">
      <w:pPr>
        <w:spacing w:before="0" w:line="480" w:lineRule="auto"/>
        <w:ind w:left="220"/>
        <w:rPr>
          <w:rFonts w:eastAsia="Arial"/>
          <w:b/>
          <w:sz w:val="24"/>
          <w:szCs w:val="24"/>
        </w:rPr>
      </w:pPr>
      <w:r w:rsidRPr="001A6C28">
        <w:rPr>
          <w:rFonts w:eastAsia="Arial"/>
          <w:b/>
          <w:sz w:val="24"/>
          <w:szCs w:val="24"/>
        </w:rPr>
        <w:t xml:space="preserve">Python </w:t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sz w:val="24"/>
          <w:szCs w:val="24"/>
        </w:rPr>
        <w:t>Skillful</w:t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 xml:space="preserve">Java </w:t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sz w:val="24"/>
          <w:szCs w:val="24"/>
        </w:rPr>
        <w:t>Experienced</w:t>
      </w:r>
    </w:p>
    <w:p w:rsidR="001A6C28" w:rsidRDefault="001A6C28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proofErr w:type="spellStart"/>
      <w:r w:rsidRPr="001A6C28">
        <w:rPr>
          <w:rFonts w:eastAsia="Arial"/>
          <w:b/>
          <w:sz w:val="24"/>
          <w:szCs w:val="24"/>
        </w:rPr>
        <w:t>Mechine</w:t>
      </w:r>
      <w:proofErr w:type="spellEnd"/>
      <w:r w:rsidRPr="001A6C28">
        <w:rPr>
          <w:rFonts w:eastAsia="Arial"/>
          <w:b/>
          <w:sz w:val="24"/>
          <w:szCs w:val="24"/>
        </w:rPr>
        <w:t xml:space="preserve"> Learning</w:t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b/>
          <w:sz w:val="24"/>
          <w:szCs w:val="24"/>
        </w:rPr>
        <w:tab/>
      </w:r>
      <w:r w:rsidRPr="001A6C28">
        <w:rPr>
          <w:rFonts w:eastAsia="Arial"/>
          <w:sz w:val="24"/>
          <w:szCs w:val="24"/>
        </w:rPr>
        <w:t>Skillful</w:t>
      </w:r>
      <w:r w:rsidR="00983A71">
        <w:rPr>
          <w:rFonts w:eastAsia="Arial"/>
          <w:sz w:val="24"/>
          <w:szCs w:val="24"/>
        </w:rPr>
        <w:tab/>
      </w:r>
      <w:r w:rsidR="00983A71">
        <w:rPr>
          <w:rFonts w:eastAsia="Arial"/>
          <w:sz w:val="24"/>
          <w:szCs w:val="24"/>
        </w:rPr>
        <w:tab/>
      </w:r>
      <w:r w:rsidR="00983A71">
        <w:rPr>
          <w:rFonts w:eastAsia="Arial"/>
          <w:b/>
          <w:sz w:val="24"/>
          <w:szCs w:val="24"/>
        </w:rPr>
        <w:t>UI/UX Design</w:t>
      </w:r>
      <w:r w:rsidR="00983A71">
        <w:rPr>
          <w:rFonts w:eastAsia="Arial"/>
          <w:b/>
          <w:sz w:val="24"/>
          <w:szCs w:val="24"/>
        </w:rPr>
        <w:tab/>
      </w:r>
      <w:r w:rsidR="00983A71">
        <w:rPr>
          <w:rFonts w:eastAsia="Arial"/>
          <w:b/>
          <w:sz w:val="24"/>
          <w:szCs w:val="24"/>
        </w:rPr>
        <w:tab/>
      </w:r>
      <w:r w:rsidR="00983A71">
        <w:rPr>
          <w:rFonts w:eastAsia="Arial"/>
          <w:b/>
          <w:sz w:val="24"/>
          <w:szCs w:val="24"/>
        </w:rPr>
        <w:tab/>
      </w:r>
      <w:r w:rsidR="00983A71">
        <w:rPr>
          <w:rFonts w:eastAsia="Arial"/>
          <w:sz w:val="24"/>
          <w:szCs w:val="24"/>
        </w:rPr>
        <w:t>Expert</w:t>
      </w:r>
    </w:p>
    <w:p w:rsidR="00983A71" w:rsidRPr="00983A71" w:rsidRDefault="00983A71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>Logo Design</w:t>
      </w:r>
      <w:r>
        <w:rPr>
          <w:rFonts w:eastAsia="Arial"/>
          <w:b/>
          <w:sz w:val="24"/>
          <w:szCs w:val="24"/>
        </w:rPr>
        <w:tab/>
      </w:r>
      <w:r>
        <w:rPr>
          <w:rFonts w:eastAsia="Arial"/>
          <w:b/>
          <w:sz w:val="24"/>
          <w:szCs w:val="24"/>
        </w:rPr>
        <w:tab/>
      </w:r>
      <w:r w:rsidRPr="00983A71">
        <w:rPr>
          <w:rFonts w:eastAsia="Arial"/>
          <w:sz w:val="24"/>
          <w:szCs w:val="24"/>
        </w:rPr>
        <w:t>Expert</w:t>
      </w:r>
    </w:p>
    <w:p w:rsidR="004E0875" w:rsidRPr="001A6C28" w:rsidRDefault="004E0875" w:rsidP="004E0875">
      <w:pPr>
        <w:spacing w:before="0" w:line="480" w:lineRule="auto"/>
        <w:ind w:left="113"/>
        <w:rPr>
          <w:rFonts w:eastAsia="Arial"/>
          <w:sz w:val="24"/>
          <w:szCs w:val="24"/>
        </w:rPr>
      </w:pPr>
      <w:r w:rsidRPr="001A6C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0116E75A" wp14:editId="66B62369">
                <wp:simplePos x="0" y="0"/>
                <wp:positionH relativeFrom="page">
                  <wp:posOffset>523240</wp:posOffset>
                </wp:positionH>
                <wp:positionV relativeFrom="paragraph">
                  <wp:posOffset>247650</wp:posOffset>
                </wp:positionV>
                <wp:extent cx="6517005" cy="0"/>
                <wp:effectExtent l="8890" t="9525" r="8255" b="952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0"/>
                          <a:chOff x="825" y="390"/>
                          <a:chExt cx="10263" cy="0"/>
                        </a:xfrm>
                      </wpg:grpSpPr>
                      <wps:wsp>
                        <wps:cNvPr id="6" name="Freeform 18"/>
                        <wps:cNvSpPr>
                          <a:spLocks/>
                        </wps:cNvSpPr>
                        <wps:spPr bwMode="auto">
                          <a:xfrm>
                            <a:off x="825" y="390"/>
                            <a:ext cx="10263" cy="0"/>
                          </a:xfrm>
                          <a:custGeom>
                            <a:avLst/>
                            <a:gdLst>
                              <a:gd name="T0" fmla="+- 0 825 825"/>
                              <a:gd name="T1" fmla="*/ T0 w 10263"/>
                              <a:gd name="T2" fmla="+- 0 11088 825"/>
                              <a:gd name="T3" fmla="*/ T2 w 10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63">
                                <a:moveTo>
                                  <a:pt x="0" y="0"/>
                                </a:moveTo>
                                <a:lnTo>
                                  <a:pt x="1026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41.2pt;margin-top:19.5pt;width:513.15pt;height:0;z-index:-251651584;mso-position-horizontal-relative:page" coordorigin="825,390" coordsize="102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">
                <v:shape id="Freeform 18" o:spid="_x0000_s1027" style="position:absolute;left:825;top:390;width:10263;height:0;visibility:visible;mso-wrap-style:square;v-text-anchor:top" coordsize="102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8GsIA&#10;AADaAAAADwAAAGRycy9kb3ducmV2LnhtbESPT4vCMBTE74LfITzBm6aKFK2mIuIunoR196C3Z/P6&#10;B5uX0sRav71ZWNjjMDO/YTbb3tSio9ZVlhXMphEI4szqigsFP98fkyUI55E11pZJwYscbNPhYIOJ&#10;tk/+ou7sCxEg7BJUUHrfJFK6rCSDbmob4uDltjXog2wLqVt8Brip5TyKYmmw4rBQYkP7krL7+WEU&#10;3OiQx7rJrqvF3trL6dF94rJTajzqd2sQnnr/H/5rH7WCGH6vhBsg0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XwawgAAANoAAAAPAAAAAAAAAAAAAAAAAJgCAABkcnMvZG93&#10;bnJldi54bWxQSwUGAAAAAAQABAD1AAAAhwMAAAAA&#10;" path="m,l10263,e" filled="f" strokeweight=".7pt">
                  <v:path arrowok="t" o:connecttype="custom" o:connectlocs="0,0;10263,0" o:connectangles="0,0"/>
                </v:shape>
                <w10:wrap anchorx="page"/>
              </v:group>
            </w:pict>
          </mc:Fallback>
        </mc:AlternateContent>
      </w:r>
      <w:r>
        <w:rPr>
          <w:rFonts w:eastAsia="Arial"/>
          <w:b/>
          <w:spacing w:val="1"/>
          <w:sz w:val="24"/>
          <w:szCs w:val="24"/>
        </w:rPr>
        <w:t>LANGUAGE</w:t>
      </w:r>
    </w:p>
    <w:p w:rsidR="004E0875" w:rsidRPr="004E0875" w:rsidRDefault="004E0875" w:rsidP="004E0875">
      <w:pPr>
        <w:spacing w:before="0" w:line="480" w:lineRule="auto"/>
        <w:ind w:left="220"/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>English</w:t>
      </w:r>
      <w:r>
        <w:rPr>
          <w:rFonts w:eastAsia="Arial"/>
          <w:b/>
          <w:sz w:val="24"/>
          <w:szCs w:val="24"/>
        </w:rPr>
        <w:tab/>
      </w:r>
      <w:r>
        <w:rPr>
          <w:rFonts w:eastAsia="Arial"/>
          <w:b/>
          <w:sz w:val="24"/>
          <w:szCs w:val="24"/>
        </w:rPr>
        <w:tab/>
      </w:r>
      <w:r>
        <w:rPr>
          <w:rFonts w:eastAsia="Arial"/>
          <w:b/>
          <w:sz w:val="24"/>
          <w:szCs w:val="24"/>
        </w:rPr>
        <w:tab/>
      </w:r>
      <w:r>
        <w:rPr>
          <w:rFonts w:eastAsia="Arial"/>
          <w:sz w:val="24"/>
          <w:szCs w:val="24"/>
        </w:rPr>
        <w:t>Proficient</w:t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</w:r>
      <w:r>
        <w:rPr>
          <w:rFonts w:eastAsia="Arial"/>
          <w:b/>
          <w:sz w:val="24"/>
          <w:szCs w:val="24"/>
        </w:rPr>
        <w:t>Indonesia</w:t>
      </w:r>
      <w:r>
        <w:rPr>
          <w:rFonts w:eastAsia="Arial"/>
          <w:b/>
          <w:sz w:val="24"/>
          <w:szCs w:val="24"/>
        </w:rPr>
        <w:tab/>
      </w:r>
      <w:r>
        <w:rPr>
          <w:rFonts w:eastAsia="Arial"/>
          <w:b/>
          <w:sz w:val="24"/>
          <w:szCs w:val="24"/>
        </w:rPr>
        <w:tab/>
      </w:r>
      <w:r>
        <w:rPr>
          <w:rFonts w:eastAsia="Arial"/>
          <w:b/>
          <w:sz w:val="24"/>
          <w:szCs w:val="24"/>
        </w:rPr>
        <w:tab/>
      </w:r>
      <w:r>
        <w:rPr>
          <w:rFonts w:eastAsia="Arial"/>
          <w:sz w:val="24"/>
          <w:szCs w:val="24"/>
        </w:rPr>
        <w:t>Native</w:t>
      </w:r>
    </w:p>
    <w:sectPr w:rsidR="004E0875" w:rsidRPr="004E0875">
      <w:pgSz w:w="11920" w:h="16840"/>
      <w:pgMar w:top="780" w:right="6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E264F"/>
    <w:multiLevelType w:val="multilevel"/>
    <w:tmpl w:val="CDA4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1E78"/>
    <w:rsid w:val="00066EDE"/>
    <w:rsid w:val="000F2621"/>
    <w:rsid w:val="00197D3D"/>
    <w:rsid w:val="001A6C28"/>
    <w:rsid w:val="001C0259"/>
    <w:rsid w:val="003717BC"/>
    <w:rsid w:val="004E0875"/>
    <w:rsid w:val="00525CE8"/>
    <w:rsid w:val="0053135D"/>
    <w:rsid w:val="00591E78"/>
    <w:rsid w:val="00604977"/>
    <w:rsid w:val="006F78CC"/>
    <w:rsid w:val="007A5668"/>
    <w:rsid w:val="007B16A7"/>
    <w:rsid w:val="00873BDA"/>
    <w:rsid w:val="008E2F2E"/>
    <w:rsid w:val="00930DD0"/>
    <w:rsid w:val="00983A71"/>
    <w:rsid w:val="009B5847"/>
    <w:rsid w:val="009D01A3"/>
    <w:rsid w:val="00A86D77"/>
    <w:rsid w:val="00B07AA5"/>
    <w:rsid w:val="00B36252"/>
    <w:rsid w:val="00B87824"/>
    <w:rsid w:val="00B94C78"/>
    <w:rsid w:val="00BD2B68"/>
    <w:rsid w:val="00C361BA"/>
    <w:rsid w:val="00CB2C08"/>
    <w:rsid w:val="00D35891"/>
    <w:rsid w:val="00DA1FE2"/>
    <w:rsid w:val="00DF15DF"/>
    <w:rsid w:val="00DF5883"/>
    <w:rsid w:val="00E55C1A"/>
    <w:rsid w:val="00EA6B2F"/>
    <w:rsid w:val="00F00261"/>
    <w:rsid w:val="00F87429"/>
    <w:rsid w:val="00FE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43"/>
        <w:ind w:left="22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B2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43"/>
        <w:ind w:left="22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B2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nstagram.com/yudhahrwnsy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yudher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2024-08-29T11:06:00Z</cp:lastPrinted>
  <dcterms:created xsi:type="dcterms:W3CDTF">2024-09-07T15:19:00Z</dcterms:created>
  <dcterms:modified xsi:type="dcterms:W3CDTF">2024-09-07T15:19:00Z</dcterms:modified>
</cp:coreProperties>
</file>